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A1C" w:rsidRDefault="000949B0">
      <w:pPr>
        <w:pStyle w:val="Heading1"/>
        <w:jc w:val="center"/>
        <w:rPr>
          <w:sz w:val="36"/>
        </w:rPr>
      </w:pPr>
      <w:r>
        <w:rPr>
          <w:sz w:val="36"/>
        </w:rPr>
        <w:t>CSE</w:t>
      </w:r>
      <w:r w:rsidR="000E7C31">
        <w:rPr>
          <w:sz w:val="36"/>
        </w:rPr>
        <w:t>445/598</w:t>
      </w:r>
      <w:r>
        <w:rPr>
          <w:sz w:val="36"/>
        </w:rPr>
        <w:t xml:space="preserve"> </w:t>
      </w:r>
      <w:r w:rsidR="00075EB1">
        <w:rPr>
          <w:sz w:val="36"/>
        </w:rPr>
        <w:t>Homework #2</w:t>
      </w:r>
      <w:r w:rsidR="00F6185E">
        <w:rPr>
          <w:sz w:val="36"/>
        </w:rPr>
        <w:t xml:space="preserve"> </w:t>
      </w:r>
      <w:r w:rsidR="00403D93">
        <w:rPr>
          <w:sz w:val="36"/>
        </w:rPr>
        <w:t xml:space="preserve">– </w:t>
      </w:r>
      <w:r w:rsidR="00F6185E">
        <w:rPr>
          <w:sz w:val="36"/>
        </w:rPr>
        <w:t>(</w:t>
      </w:r>
      <w:r w:rsidR="00D454D2">
        <w:rPr>
          <w:sz w:val="36"/>
        </w:rPr>
        <w:t>100</w:t>
      </w:r>
      <w:r w:rsidR="00F6185E">
        <w:rPr>
          <w:sz w:val="36"/>
        </w:rPr>
        <w:t xml:space="preserve"> Points)</w:t>
      </w:r>
    </w:p>
    <w:p w:rsidR="000949B0" w:rsidRDefault="00A866D5" w:rsidP="00550A1C">
      <w:pPr>
        <w:pStyle w:val="Heading1"/>
        <w:spacing w:before="120"/>
        <w:jc w:val="center"/>
        <w:rPr>
          <w:sz w:val="36"/>
        </w:rPr>
      </w:pPr>
      <w:r>
        <w:rPr>
          <w:sz w:val="36"/>
        </w:rPr>
        <w:t>Spring 201</w:t>
      </w:r>
      <w:r w:rsidR="00075EB1">
        <w:rPr>
          <w:sz w:val="36"/>
        </w:rPr>
        <w:t>7</w:t>
      </w:r>
    </w:p>
    <w:p w:rsidR="009446B9" w:rsidRDefault="000F0713" w:rsidP="000F0713">
      <w:pPr>
        <w:tabs>
          <w:tab w:val="center" w:pos="5112"/>
          <w:tab w:val="left" w:pos="9172"/>
        </w:tabs>
        <w:rPr>
          <w:color w:val="000080"/>
        </w:rPr>
      </w:pPr>
      <w:r>
        <w:rPr>
          <w:color w:val="000080"/>
        </w:rPr>
        <w:tab/>
      </w:r>
      <w:r w:rsidR="00075EB1">
        <w:rPr>
          <w:color w:val="000080"/>
        </w:rPr>
        <w:t>Homework</w:t>
      </w:r>
      <w:r w:rsidR="0017622C">
        <w:rPr>
          <w:color w:val="000080"/>
        </w:rPr>
        <w:t xml:space="preserve"> </w:t>
      </w:r>
      <w:r w:rsidR="00075EB1">
        <w:rPr>
          <w:color w:val="000080"/>
        </w:rPr>
        <w:t>2</w:t>
      </w:r>
      <w:r w:rsidR="00FC7A30">
        <w:rPr>
          <w:color w:val="000080"/>
        </w:rPr>
        <w:t xml:space="preserve"> </w:t>
      </w:r>
      <w:r w:rsidR="0017622C">
        <w:rPr>
          <w:color w:val="000080"/>
        </w:rPr>
        <w:t xml:space="preserve">due: </w:t>
      </w:r>
      <w:r w:rsidR="00075EB1">
        <w:rPr>
          <w:color w:val="FF0000"/>
        </w:rPr>
        <w:t>Monday</w:t>
      </w:r>
      <w:r w:rsidR="0017622C" w:rsidRPr="00BB3976">
        <w:rPr>
          <w:color w:val="FF0000"/>
        </w:rPr>
        <w:t xml:space="preserve">, </w:t>
      </w:r>
      <w:r w:rsidR="00A866D5">
        <w:rPr>
          <w:color w:val="FF0000"/>
        </w:rPr>
        <w:t>March</w:t>
      </w:r>
      <w:r w:rsidR="0054492F">
        <w:rPr>
          <w:color w:val="FF0000"/>
        </w:rPr>
        <w:t xml:space="preserve"> </w:t>
      </w:r>
      <w:proofErr w:type="gramStart"/>
      <w:r w:rsidR="00812C42">
        <w:rPr>
          <w:color w:val="FF0000"/>
        </w:rPr>
        <w:t>13</w:t>
      </w:r>
      <w:r w:rsidR="00812C42" w:rsidRPr="00075EB1">
        <w:rPr>
          <w:color w:val="FF0000"/>
          <w:vertAlign w:val="superscript"/>
        </w:rPr>
        <w:t>th</w:t>
      </w:r>
      <w:proofErr w:type="gramEnd"/>
      <w:r w:rsidR="00812C42">
        <w:rPr>
          <w:color w:val="FF0000"/>
        </w:rPr>
        <w:t xml:space="preserve"> 2016</w:t>
      </w:r>
      <w:r w:rsidR="0017622C">
        <w:rPr>
          <w:color w:val="000080"/>
        </w:rPr>
        <w:t>, by 11:59pm (Arizona Time)</w:t>
      </w:r>
    </w:p>
    <w:p w:rsidR="00812C42" w:rsidRDefault="00812C42" w:rsidP="000F0713">
      <w:pPr>
        <w:tabs>
          <w:tab w:val="center" w:pos="5112"/>
          <w:tab w:val="left" w:pos="9172"/>
        </w:tabs>
        <w:rPr>
          <w:color w:val="000080"/>
        </w:rPr>
      </w:pPr>
    </w:p>
    <w:p w:rsidR="0017622C" w:rsidRDefault="009446B9" w:rsidP="000F0713">
      <w:pPr>
        <w:tabs>
          <w:tab w:val="center" w:pos="5112"/>
          <w:tab w:val="left" w:pos="9172"/>
        </w:tabs>
        <w:rPr>
          <w:color w:val="000080"/>
        </w:rPr>
      </w:pPr>
      <w:r>
        <w:rPr>
          <w:color w:val="000080"/>
        </w:rPr>
        <w:t>Note: This is an Individual Project and NO COLLABORAION is expected.</w:t>
      </w:r>
      <w:r w:rsidR="00075EB1">
        <w:rPr>
          <w:color w:val="000080"/>
        </w:rPr>
        <w:t xml:space="preserve"> This </w:t>
      </w:r>
      <w:proofErr w:type="gramStart"/>
      <w:r w:rsidR="00075EB1">
        <w:rPr>
          <w:color w:val="000080"/>
        </w:rPr>
        <w:t>will strictly be enforced</w:t>
      </w:r>
      <w:proofErr w:type="gramEnd"/>
      <w:r w:rsidR="00075EB1">
        <w:rPr>
          <w:color w:val="000080"/>
        </w:rPr>
        <w:t xml:space="preserve"> to maintain ASU’s academic integrity policy.</w:t>
      </w:r>
      <w:r w:rsidR="000F0713">
        <w:rPr>
          <w:color w:val="000080"/>
        </w:rPr>
        <w:tab/>
      </w:r>
    </w:p>
    <w:p w:rsidR="00B86ECC" w:rsidRDefault="00B86ECC" w:rsidP="000F0713">
      <w:pPr>
        <w:tabs>
          <w:tab w:val="center" w:pos="5112"/>
          <w:tab w:val="left" w:pos="9172"/>
        </w:tabs>
        <w:rPr>
          <w:color w:val="000080"/>
        </w:rPr>
      </w:pPr>
    </w:p>
    <w:p w:rsidR="00B86ECC" w:rsidRPr="00794E16" w:rsidRDefault="00B86ECC" w:rsidP="000F0713">
      <w:pPr>
        <w:tabs>
          <w:tab w:val="center" w:pos="5112"/>
          <w:tab w:val="left" w:pos="9172"/>
        </w:tabs>
        <w:rPr>
          <w:color w:val="000080"/>
        </w:rPr>
      </w:pPr>
      <w:r w:rsidRPr="00B86ECC">
        <w:rPr>
          <w:b/>
          <w:color w:val="FF0000"/>
        </w:rPr>
        <w:t>Warning</w:t>
      </w:r>
      <w:r w:rsidRPr="00B86ECC">
        <w:rPr>
          <w:color w:val="FF0000"/>
        </w:rPr>
        <w:t xml:space="preserve">: </w:t>
      </w:r>
      <w:r w:rsidRPr="008F4503">
        <w:t xml:space="preserve">This is a </w:t>
      </w:r>
      <w:r>
        <w:t>long programmi</w:t>
      </w:r>
      <w:bookmarkStart w:id="0" w:name="_GoBack"/>
      <w:bookmarkEnd w:id="0"/>
      <w:r>
        <w:t xml:space="preserve">ng project designed for a study load for </w:t>
      </w:r>
      <w:r w:rsidRPr="008F4503">
        <w:t>three week</w:t>
      </w:r>
      <w:r>
        <w:t>s of estimated 3*8 = 24 hours</w:t>
      </w:r>
      <w:r w:rsidRPr="008F4503">
        <w:t>.</w:t>
      </w:r>
      <w:r>
        <w:t xml:space="preserve"> It is challenging at both conceptual level and implementation level. You must distribute the load in the given three weeks. You would not have enough time to complete it if you start the project only in the last week before the project is due</w:t>
      </w:r>
    </w:p>
    <w:p w:rsidR="000949B0" w:rsidRPr="00794E16" w:rsidRDefault="00DE1675">
      <w:pPr>
        <w:jc w:val="center"/>
        <w:rPr>
          <w:color w:val="000080"/>
        </w:rPr>
      </w:pPr>
      <w:r>
        <w:rPr>
          <w:color w:val="000080"/>
        </w:rPr>
        <w:pict>
          <v:rect id="_x0000_i1025" style="width:6in;height:1.5pt" o:hralign="center" o:hrstd="t" o:hr="t" fillcolor="gray" stroked="f"/>
        </w:pict>
      </w:r>
    </w:p>
    <w:p w:rsidR="000949B0" w:rsidRDefault="000949B0" w:rsidP="007A1CED">
      <w:pPr>
        <w:pStyle w:val="Heading1"/>
        <w:tabs>
          <w:tab w:val="left" w:pos="3759"/>
        </w:tabs>
      </w:pPr>
      <w:r>
        <w:t>Introduction</w:t>
      </w:r>
      <w:r w:rsidR="007A1CED">
        <w:tab/>
      </w:r>
    </w:p>
    <w:p w:rsidR="000A6D51" w:rsidRDefault="00010189" w:rsidP="00010189">
      <w:pPr>
        <w:pStyle w:val="exercises"/>
        <w:ind w:left="0" w:firstLine="0"/>
      </w:pPr>
      <w:proofErr w:type="gramStart"/>
      <w:r>
        <w:t xml:space="preserve">The </w:t>
      </w:r>
      <w:r w:rsidR="001C6CAB">
        <w:t>purpose</w:t>
      </w:r>
      <w:r>
        <w:t xml:space="preserve"> of this </w:t>
      </w:r>
      <w:r w:rsidR="00403D93">
        <w:t>project</w:t>
      </w:r>
      <w:r>
        <w:t xml:space="preserve"> is to make sure that you understand and are familiar with the concepts covered in the lectures, including </w:t>
      </w:r>
      <w:r w:rsidR="000E7C31">
        <w:t>distributed computing, multithreading, thread definition, creation, management, sy</w:t>
      </w:r>
      <w:r w:rsidR="0021532B">
        <w:t>nchronization, cooperation,</w:t>
      </w:r>
      <w:r w:rsidR="00E42947">
        <w:t xml:space="preserve"> event-driven programming</w:t>
      </w:r>
      <w:r w:rsidR="00111EF2">
        <w:t xml:space="preserve">, </w:t>
      </w:r>
      <w:r w:rsidR="001C6CAB">
        <w:t xml:space="preserve">client and server architecture, service execution model of creating a new thread for each request, the performance of parallel computing, and the impact of multi-core processors </w:t>
      </w:r>
      <w:r w:rsidR="00111EF2">
        <w:t>to multithreading programs with complex coordination and cooperation</w:t>
      </w:r>
      <w:r w:rsidR="00E42947">
        <w:t>.</w:t>
      </w:r>
      <w:proofErr w:type="gramEnd"/>
      <w:r w:rsidR="00E42947">
        <w:t xml:space="preserve"> Furthermore, </w:t>
      </w:r>
      <w:r w:rsidR="0062051B">
        <w:t xml:space="preserve">you </w:t>
      </w:r>
      <w:r w:rsidR="0021532B">
        <w:t>are able to apply these concepts in a programming project.</w:t>
      </w:r>
    </w:p>
    <w:p w:rsidR="000949B0" w:rsidRDefault="00653849">
      <w:pPr>
        <w:pStyle w:val="Heading1"/>
      </w:pPr>
      <w:r>
        <w:t>Section</w:t>
      </w:r>
      <w:r w:rsidR="000949B0">
        <w:t xml:space="preserve"> I</w:t>
      </w:r>
      <w:r w:rsidR="000949B0">
        <w:tab/>
      </w:r>
      <w:r w:rsidR="004A41CE">
        <w:t xml:space="preserve">Preparation and </w:t>
      </w:r>
      <w:r w:rsidR="000949B0">
        <w:t xml:space="preserve">Practice Exercises (No </w:t>
      </w:r>
      <w:r w:rsidR="00450705">
        <w:t>submission</w:t>
      </w:r>
      <w:r w:rsidR="000949B0">
        <w:t xml:space="preserve"> required)</w:t>
      </w:r>
    </w:p>
    <w:p w:rsidR="00010189" w:rsidRDefault="00010189" w:rsidP="00010189">
      <w:r>
        <w:t xml:space="preserve">No submission is required for this </w:t>
      </w:r>
      <w:r w:rsidR="00653849">
        <w:t>section</w:t>
      </w:r>
      <w:r>
        <w:t xml:space="preserve"> of exercises. However, </w:t>
      </w:r>
      <w:r w:rsidR="0021532B">
        <w:t>doing these exercises can help you better understand the concepts and thus help you</w:t>
      </w:r>
      <w:r w:rsidR="00E47388">
        <w:t xml:space="preserve"> in quizzes,</w:t>
      </w:r>
      <w:r>
        <w:t xml:space="preserve"> exams</w:t>
      </w:r>
      <w:r w:rsidR="00E47388">
        <w:t>, as well as the assignment questions</w:t>
      </w:r>
      <w:r>
        <w:t>.</w:t>
      </w:r>
    </w:p>
    <w:p w:rsidR="004A41CE" w:rsidRDefault="004A41CE" w:rsidP="004A41CE">
      <w:pPr>
        <w:pStyle w:val="exercises"/>
      </w:pPr>
      <w:r>
        <w:t>1.</w:t>
      </w:r>
      <w:r>
        <w:tab/>
        <w:t>Reading: Textbook Chapter 2.</w:t>
      </w:r>
    </w:p>
    <w:p w:rsidR="004518FF" w:rsidRDefault="004A41CE" w:rsidP="004518FF">
      <w:pPr>
        <w:pStyle w:val="exercises"/>
      </w:pPr>
      <w:r>
        <w:t>2</w:t>
      </w:r>
      <w:r w:rsidR="004518FF">
        <w:t>.</w:t>
      </w:r>
      <w:r w:rsidR="004518FF">
        <w:tab/>
      </w:r>
      <w:r>
        <w:t xml:space="preserve">Answer the multiple choice questions </w:t>
      </w:r>
      <w:r w:rsidR="000C44B1">
        <w:t>in text section 2.8</w:t>
      </w:r>
      <w:r>
        <w:t>. Study</w:t>
      </w:r>
      <w:r w:rsidR="00035C55">
        <w:t>ing</w:t>
      </w:r>
      <w:r>
        <w:t xml:space="preserve"> the material covered in these questions can help you prepare for the </w:t>
      </w:r>
      <w:r w:rsidR="00C950B3">
        <w:t>lecture</w:t>
      </w:r>
      <w:r>
        <w:t xml:space="preserve"> exercises, quizzes, and the exams.</w:t>
      </w:r>
    </w:p>
    <w:p w:rsidR="004518FF" w:rsidRDefault="004A41CE" w:rsidP="004518FF">
      <w:pPr>
        <w:pStyle w:val="exercises"/>
      </w:pPr>
      <w:r>
        <w:t>3</w:t>
      </w:r>
      <w:r w:rsidR="004518FF">
        <w:t>.</w:t>
      </w:r>
      <w:r w:rsidR="004518FF">
        <w:tab/>
      </w:r>
      <w:r>
        <w:t>Study for the questions 2 through 20 in text section 2.8</w:t>
      </w:r>
      <w:r w:rsidR="004518FF">
        <w:t>.</w:t>
      </w:r>
      <w:r>
        <w:t xml:space="preserve"> Make sure that you understand these questions </w:t>
      </w:r>
      <w:proofErr w:type="gramStart"/>
      <w:r>
        <w:t>and</w:t>
      </w:r>
      <w:proofErr w:type="gramEnd"/>
      <w:r>
        <w:t xml:space="preserve"> can briefly answer these questions.</w:t>
      </w:r>
      <w:r w:rsidR="00844593">
        <w:t xml:space="preserve"> Study the material covered in these questions can help you prepare for the exams and understand the homework assignment.</w:t>
      </w:r>
    </w:p>
    <w:p w:rsidR="004518FF" w:rsidRDefault="00844593" w:rsidP="004518FF">
      <w:pPr>
        <w:pStyle w:val="exercises"/>
      </w:pPr>
      <w:r>
        <w:t>4</w:t>
      </w:r>
      <w:r w:rsidR="004518FF">
        <w:t>.</w:t>
      </w:r>
      <w:r w:rsidR="004518FF">
        <w:tab/>
      </w:r>
      <w:r>
        <w:t>Test the programs given in questions 24 and 25 in t</w:t>
      </w:r>
      <w:r w:rsidR="000C44B1">
        <w:t>ext section 2.8</w:t>
      </w:r>
      <w:r>
        <w:t>. Identify the problems in the program and give correct versions of the programs.</w:t>
      </w:r>
    </w:p>
    <w:p w:rsidR="004518FF" w:rsidRDefault="00844593" w:rsidP="004518FF">
      <w:pPr>
        <w:pStyle w:val="exercises"/>
      </w:pPr>
      <w:r>
        <w:t>5</w:t>
      </w:r>
      <w:r w:rsidR="004518FF">
        <w:t>.</w:t>
      </w:r>
      <w:r w:rsidR="004518FF">
        <w:tab/>
      </w:r>
      <w:r>
        <w:t>If you want solve a more challenging problem in multithreading, you can do question 26 in text section 2.8.</w:t>
      </w:r>
    </w:p>
    <w:p w:rsidR="00653849" w:rsidRDefault="00653849" w:rsidP="00653849">
      <w:pPr>
        <w:pStyle w:val="exercises"/>
      </w:pPr>
      <w:r>
        <w:lastRenderedPageBreak/>
        <w:t>6.</w:t>
      </w:r>
      <w:r>
        <w:tab/>
      </w:r>
      <w:r w:rsidRPr="00653849">
        <w:rPr>
          <w:b/>
        </w:rPr>
        <w:t>Tutorial</w:t>
      </w:r>
      <w:r>
        <w:t xml:space="preserve">. </w:t>
      </w:r>
      <w:r w:rsidR="00101172">
        <w:t xml:space="preserve">To help you complete the </w:t>
      </w:r>
      <w:r w:rsidR="00403D93">
        <w:t>project</w:t>
      </w:r>
      <w:r w:rsidR="00101172">
        <w:t xml:space="preserve"> in Section II, you may want go through the tutorial given in the textbook</w:t>
      </w:r>
      <w:r w:rsidR="00843A3A">
        <w:t xml:space="preserve"> chapter 2</w:t>
      </w:r>
      <w:r w:rsidR="00101172">
        <w:t>, which consists of</w:t>
      </w:r>
    </w:p>
    <w:p w:rsidR="00653849" w:rsidRDefault="00653849" w:rsidP="00035C55">
      <w:pPr>
        <w:pStyle w:val="exercises"/>
        <w:spacing w:before="120"/>
        <w:ind w:left="1080"/>
      </w:pPr>
      <w:r>
        <w:t>6.</w:t>
      </w:r>
      <w:r w:rsidR="00006DB6">
        <w:t>1</w:t>
      </w:r>
      <w:r w:rsidR="00006DB6">
        <w:tab/>
      </w:r>
      <w:r>
        <w:t>Read the case study in text section 2.6.3.</w:t>
      </w:r>
    </w:p>
    <w:p w:rsidR="00653849" w:rsidRDefault="00653849" w:rsidP="00035C55">
      <w:pPr>
        <w:pStyle w:val="exercises"/>
        <w:spacing w:before="120"/>
        <w:ind w:left="1080"/>
      </w:pPr>
      <w:r>
        <w:t>6.</w:t>
      </w:r>
      <w:r w:rsidR="00006DB6">
        <w:t>2</w:t>
      </w:r>
      <w:r w:rsidR="00006DB6">
        <w:tab/>
      </w:r>
      <w:r>
        <w:t xml:space="preserve">Test the </w:t>
      </w:r>
      <w:r w:rsidR="00A337FD">
        <w:t xml:space="preserve">program given in the case study. The program </w:t>
      </w:r>
      <w:proofErr w:type="gramStart"/>
      <w:r w:rsidR="00A337FD">
        <w:t>can be used</w:t>
      </w:r>
      <w:proofErr w:type="gramEnd"/>
      <w:r w:rsidR="00A337FD">
        <w:t xml:space="preserve"> as the starting point for your project in Section II.</w:t>
      </w:r>
    </w:p>
    <w:p w:rsidR="0023515C" w:rsidRDefault="0023515C" w:rsidP="00035C55">
      <w:pPr>
        <w:pStyle w:val="exercises"/>
        <w:spacing w:before="120"/>
        <w:ind w:left="1080"/>
      </w:pPr>
      <w:r>
        <w:t>6.3</w:t>
      </w:r>
      <w:r>
        <w:tab/>
        <w:t>Extend the program based on the requirement in Section II.</w:t>
      </w:r>
    </w:p>
    <w:p w:rsidR="008F4503" w:rsidRDefault="00653849" w:rsidP="00B86ECC">
      <w:pPr>
        <w:pStyle w:val="Heading1"/>
      </w:pPr>
      <w:r>
        <w:t>Section II</w:t>
      </w:r>
      <w:r>
        <w:tab/>
      </w:r>
      <w:r w:rsidR="00403D93">
        <w:t>Project</w:t>
      </w:r>
      <w:r>
        <w:t xml:space="preserve"> (</w:t>
      </w:r>
      <w:r w:rsidR="00C3701D">
        <w:t>Submission required</w:t>
      </w:r>
      <w:r>
        <w:t>)</w:t>
      </w:r>
    </w:p>
    <w:p w:rsidR="0045064B" w:rsidRDefault="00017E9C" w:rsidP="0045064B">
      <w:pPr>
        <w:pStyle w:val="exercises"/>
        <w:ind w:left="0" w:firstLine="0"/>
      </w:pPr>
      <w:r>
        <w:rPr>
          <w:b/>
        </w:rPr>
        <w:t>P</w:t>
      </w:r>
      <w:r w:rsidR="0045064B" w:rsidRPr="00017E9C">
        <w:rPr>
          <w:b/>
        </w:rPr>
        <w:t>urpose</w:t>
      </w:r>
      <w:r w:rsidR="0045064B">
        <w:t xml:space="preserve"> of this </w:t>
      </w:r>
      <w:r w:rsidR="00403D93">
        <w:t>project</w:t>
      </w:r>
      <w:r w:rsidR="0045064B">
        <w:t xml:space="preserve"> is to exercise the concepts</w:t>
      </w:r>
      <w:r w:rsidR="0058676C">
        <w:t xml:space="preserve"> learned in this chapter</w:t>
      </w:r>
      <w:r w:rsidR="0045064B">
        <w:t>. It is not the purpose</w:t>
      </w:r>
      <w:r w:rsidR="00403D93">
        <w:t xml:space="preserve"> of this project to create </w:t>
      </w:r>
      <w:r w:rsidR="0045064B">
        <w:t xml:space="preserve">realistic </w:t>
      </w:r>
      <w:r w:rsidR="00C3701D">
        <w:t xml:space="preserve">services and </w:t>
      </w:r>
      <w:r w:rsidR="0045064B">
        <w:t>application</w:t>
      </w:r>
      <w:r w:rsidR="00C3701D">
        <w:t>s</w:t>
      </w:r>
      <w:r w:rsidR="0045064B">
        <w:t>.</w:t>
      </w:r>
      <w:r w:rsidR="00695258">
        <w:t xml:space="preserve"> We will create more realistic </w:t>
      </w:r>
      <w:r w:rsidR="00C3701D">
        <w:t xml:space="preserve">services and </w:t>
      </w:r>
      <w:r w:rsidR="00695258">
        <w:t xml:space="preserve">applications in the </w:t>
      </w:r>
      <w:r w:rsidR="00963B69">
        <w:t>subsequent</w:t>
      </w:r>
      <w:r w:rsidR="00695258">
        <w:t xml:space="preserve"> </w:t>
      </w:r>
      <w:r w:rsidR="00403D93">
        <w:t>project</w:t>
      </w:r>
      <w:r w:rsidR="00695258">
        <w:t>s.</w:t>
      </w:r>
      <w:r w:rsidR="00864F69">
        <w:t xml:space="preserve"> </w:t>
      </w:r>
      <w:r w:rsidR="00393BA0">
        <w:t>In this project, you</w:t>
      </w:r>
      <w:r w:rsidR="00864F69">
        <w:t xml:space="preserve"> can use </w:t>
      </w:r>
      <w:r w:rsidR="00393BA0">
        <w:t xml:space="preserve">a </w:t>
      </w:r>
      <w:r w:rsidR="00864F69">
        <w:t xml:space="preserve">console application or a simple GUI application to implement the user interface to </w:t>
      </w:r>
      <w:r w:rsidR="00C3701D">
        <w:t>your</w:t>
      </w:r>
      <w:r w:rsidR="00864F69">
        <w:t xml:space="preserve"> program.</w:t>
      </w:r>
    </w:p>
    <w:p w:rsidR="0045064B" w:rsidRDefault="001C6CAB" w:rsidP="0045064B">
      <w:pPr>
        <w:pStyle w:val="exercises"/>
        <w:ind w:left="0" w:firstLine="0"/>
      </w:pPr>
      <w:r w:rsidRPr="001C6CAB">
        <w:rPr>
          <w:b/>
        </w:rPr>
        <w:t>Description</w:t>
      </w:r>
      <w:r>
        <w:t xml:space="preserve">: </w:t>
      </w:r>
      <w:r w:rsidR="00555967">
        <w:t>Consider</w:t>
      </w:r>
      <w:r w:rsidR="0045064B">
        <w:t xml:space="preserve"> that you are creating a simplified </w:t>
      </w:r>
      <w:r w:rsidR="0007619D">
        <w:t xml:space="preserve">hotel </w:t>
      </w:r>
      <w:r w:rsidR="00B03827">
        <w:t xml:space="preserve">block </w:t>
      </w:r>
      <w:r w:rsidR="0007619D">
        <w:t>booking system</w:t>
      </w:r>
      <w:r w:rsidR="0045064B">
        <w:t xml:space="preserve"> </w:t>
      </w:r>
      <w:r w:rsidR="0007619D">
        <w:t>that involves hotel retailers</w:t>
      </w:r>
      <w:r w:rsidR="002A0191">
        <w:t xml:space="preserve"> (agencies)</w:t>
      </w:r>
      <w:r w:rsidR="0007619D">
        <w:t xml:space="preserve"> and wholesale</w:t>
      </w:r>
      <w:r w:rsidR="002A0191">
        <w:t xml:space="preserve">rs (hotel </w:t>
      </w:r>
      <w:r w:rsidR="00075EB1">
        <w:t>suppliers</w:t>
      </w:r>
      <w:r w:rsidR="002A0191">
        <w:t>)</w:t>
      </w:r>
      <w:r w:rsidR="00C3701D">
        <w:t>. The system consists of</w:t>
      </w:r>
      <w:r w:rsidR="0045064B">
        <w:t xml:space="preserve"> </w:t>
      </w:r>
      <w:r w:rsidR="00E42947">
        <w:t xml:space="preserve">multiple </w:t>
      </w:r>
      <w:r w:rsidR="000845F2">
        <w:t>travel agencies</w:t>
      </w:r>
      <w:r w:rsidR="0045064B">
        <w:t xml:space="preserve"> </w:t>
      </w:r>
      <w:r w:rsidR="00017E9C">
        <w:t>(clients)</w:t>
      </w:r>
      <w:r w:rsidR="00A7064D">
        <w:t>, e.g., hotels.com, h</w:t>
      </w:r>
      <w:r w:rsidR="000845F2">
        <w:t>otwire</w:t>
      </w:r>
      <w:r w:rsidR="00A7064D">
        <w:t>.com, and p</w:t>
      </w:r>
      <w:r w:rsidR="0007619D">
        <w:t xml:space="preserve">riceline.com, where </w:t>
      </w:r>
      <w:r w:rsidR="002A0191">
        <w:t>they</w:t>
      </w:r>
      <w:r w:rsidR="0007619D">
        <w:t xml:space="preserve"> can book </w:t>
      </w:r>
      <w:r w:rsidR="002A0191">
        <w:t xml:space="preserve">blocks of </w:t>
      </w:r>
      <w:r w:rsidR="0007619D">
        <w:t>hotel rooms,</w:t>
      </w:r>
      <w:r w:rsidR="00017E9C">
        <w:t xml:space="preserve"> </w:t>
      </w:r>
      <w:r w:rsidR="00A9518F">
        <w:t xml:space="preserve">and </w:t>
      </w:r>
      <w:r w:rsidR="00420503">
        <w:t>multiple</w:t>
      </w:r>
      <w:r w:rsidR="00864831">
        <w:t xml:space="preserve"> </w:t>
      </w:r>
      <w:r w:rsidR="000845F2">
        <w:t>hotel chain</w:t>
      </w:r>
      <w:r w:rsidR="00420503">
        <w:t>s</w:t>
      </w:r>
      <w:r w:rsidR="00017E9C">
        <w:t xml:space="preserve"> (</w:t>
      </w:r>
      <w:r w:rsidR="008D29AC">
        <w:t>server</w:t>
      </w:r>
      <w:r w:rsidR="00420503">
        <w:t>s</w:t>
      </w:r>
      <w:r w:rsidR="00017E9C">
        <w:t>)</w:t>
      </w:r>
      <w:r w:rsidR="000845F2">
        <w:t xml:space="preserve">, e.g., </w:t>
      </w:r>
      <w:r w:rsidR="00420503">
        <w:t xml:space="preserve">Days Inn, </w:t>
      </w:r>
      <w:r w:rsidR="000845F2">
        <w:t>Holiday Inn</w:t>
      </w:r>
      <w:r w:rsidR="00A7064D">
        <w:t>,</w:t>
      </w:r>
      <w:r w:rsidR="00420503">
        <w:t xml:space="preserve"> and Hilton, that supply</w:t>
      </w:r>
      <w:r w:rsidR="0007619D">
        <w:t xml:space="preserve"> </w:t>
      </w:r>
      <w:r w:rsidR="00A7064D">
        <w:t>block</w:t>
      </w:r>
      <w:r w:rsidR="00420503">
        <w:t>s of</w:t>
      </w:r>
      <w:r w:rsidR="00A7064D">
        <w:t xml:space="preserve"> </w:t>
      </w:r>
      <w:r w:rsidR="0007619D">
        <w:t xml:space="preserve">hotel rooms to the agencies. </w:t>
      </w:r>
      <w:r w:rsidR="008D29AC">
        <w:t>The required</w:t>
      </w:r>
      <w:r w:rsidR="0007619D">
        <w:t xml:space="preserve"> architecture and </w:t>
      </w:r>
      <w:r w:rsidR="008C1B1B">
        <w:t>the</w:t>
      </w:r>
      <w:r w:rsidR="0045064B">
        <w:t xml:space="preserve"> major compon</w:t>
      </w:r>
      <w:r w:rsidR="00017E9C">
        <w:t xml:space="preserve">ents </w:t>
      </w:r>
      <w:r w:rsidR="008C1B1B">
        <w:t xml:space="preserve">of the system </w:t>
      </w:r>
      <w:proofErr w:type="gramStart"/>
      <w:r w:rsidR="0007619D">
        <w:t xml:space="preserve">are </w:t>
      </w:r>
      <w:r w:rsidR="00017E9C">
        <w:t>shown</w:t>
      </w:r>
      <w:proofErr w:type="gramEnd"/>
      <w:r w:rsidR="00017E9C">
        <w:t xml:space="preserve"> in the diagram below</w:t>
      </w:r>
      <w:r w:rsidR="0045064B">
        <w:t>.</w:t>
      </w:r>
    </w:p>
    <w:p w:rsidR="0064244A" w:rsidRDefault="00420503" w:rsidP="0045064B">
      <w:pPr>
        <w:pStyle w:val="exercises"/>
        <w:ind w:left="0" w:firstLine="0"/>
        <w:jc w:val="center"/>
      </w:pPr>
      <w:r w:rsidRPr="00420503">
        <w:rPr>
          <w:noProof/>
        </w:rPr>
        <w:drawing>
          <wp:inline distT="0" distB="0" distL="0" distR="0">
            <wp:extent cx="6492240" cy="2259833"/>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2240" cy="2259833"/>
                    </a:xfrm>
                    <a:prstGeom prst="rect">
                      <a:avLst/>
                    </a:prstGeom>
                    <a:noFill/>
                    <a:ln>
                      <a:noFill/>
                    </a:ln>
                  </pic:spPr>
                </pic:pic>
              </a:graphicData>
            </a:graphic>
          </wp:inline>
        </w:drawing>
      </w:r>
    </w:p>
    <w:p w:rsidR="0045064B" w:rsidRDefault="004801FA" w:rsidP="0045064B">
      <w:pPr>
        <w:pStyle w:val="exercises"/>
        <w:ind w:left="0" w:firstLine="0"/>
        <w:jc w:val="center"/>
      </w:pPr>
      <w:r>
        <w:t xml:space="preserve">Figure 1 Architecture of </w:t>
      </w:r>
      <w:r w:rsidR="00DF1724">
        <w:t xml:space="preserve">a </w:t>
      </w:r>
      <w:r w:rsidR="00C44CA7">
        <w:t>hotel block booking</w:t>
      </w:r>
      <w:r>
        <w:t xml:space="preserve"> system</w:t>
      </w:r>
    </w:p>
    <w:p w:rsidR="00C8232C" w:rsidRDefault="00C3701D" w:rsidP="00C8232C">
      <w:pPr>
        <w:pStyle w:val="exercises"/>
        <w:ind w:left="0" w:firstLine="0"/>
      </w:pPr>
      <w:r w:rsidRPr="00C3701D">
        <w:t>An</w:t>
      </w:r>
      <w:r w:rsidR="0064244A">
        <w:rPr>
          <w:b/>
        </w:rPr>
        <w:t xml:space="preserve"> O</w:t>
      </w:r>
      <w:r w:rsidR="004425CD" w:rsidRPr="001C6CAB">
        <w:rPr>
          <w:b/>
        </w:rPr>
        <w:t>peration</w:t>
      </w:r>
      <w:r w:rsidR="00C8232C" w:rsidRPr="001C6CAB">
        <w:rPr>
          <w:b/>
        </w:rPr>
        <w:t xml:space="preserve"> </w:t>
      </w:r>
      <w:r w:rsidR="0058676C">
        <w:rPr>
          <w:b/>
        </w:rPr>
        <w:t>S</w:t>
      </w:r>
      <w:r w:rsidR="00C8232C" w:rsidRPr="001C6CAB">
        <w:rPr>
          <w:b/>
        </w:rPr>
        <w:t>cenario</w:t>
      </w:r>
      <w:r w:rsidR="00C8232C">
        <w:t xml:space="preserve"> of the </w:t>
      </w:r>
      <w:r w:rsidR="0007619D">
        <w:t xml:space="preserve">hotel </w:t>
      </w:r>
      <w:r w:rsidR="007E2F95">
        <w:t xml:space="preserve">block </w:t>
      </w:r>
      <w:r w:rsidR="0007619D">
        <w:t xml:space="preserve">booking system </w:t>
      </w:r>
      <w:proofErr w:type="gramStart"/>
      <w:r w:rsidR="001C6CAB">
        <w:t>is outline</w:t>
      </w:r>
      <w:r w:rsidR="0058676C">
        <w:t>d</w:t>
      </w:r>
      <w:proofErr w:type="gramEnd"/>
      <w:r w:rsidR="001C6CAB">
        <w:t xml:space="preserve"> below</w:t>
      </w:r>
      <w:r w:rsidR="00C8232C">
        <w:t>:</w:t>
      </w:r>
      <w:r w:rsidR="00C8232C" w:rsidRPr="00C8232C">
        <w:t xml:space="preserve"> </w:t>
      </w:r>
    </w:p>
    <w:p w:rsidR="00980B82" w:rsidRDefault="00980B82" w:rsidP="0044413F">
      <w:pPr>
        <w:pStyle w:val="exercises"/>
        <w:numPr>
          <w:ilvl w:val="0"/>
          <w:numId w:val="39"/>
        </w:numPr>
        <w:tabs>
          <w:tab w:val="left" w:pos="900"/>
          <w:tab w:val="right" w:pos="10170"/>
        </w:tabs>
        <w:spacing w:before="0" w:line="240" w:lineRule="auto"/>
        <w:ind w:left="900" w:hanging="540"/>
      </w:pPr>
      <w:r>
        <w:t xml:space="preserve">The </w:t>
      </w:r>
      <w:proofErr w:type="spellStart"/>
      <w:r w:rsidR="0007619D">
        <w:rPr>
          <w:b/>
        </w:rPr>
        <w:t>HotelSupplier</w:t>
      </w:r>
      <w:proofErr w:type="spellEnd"/>
      <w:r>
        <w:t xml:space="preserve"> uses a pricing mo</w:t>
      </w:r>
      <w:r w:rsidR="0058676C">
        <w:t>del to calculate</w:t>
      </w:r>
      <w:r w:rsidR="0072303C">
        <w:t xml:space="preserve"> the</w:t>
      </w:r>
      <w:r w:rsidR="00B92288">
        <w:t xml:space="preserve"> </w:t>
      </w:r>
      <w:r w:rsidR="0007619D">
        <w:t>room</w:t>
      </w:r>
      <w:r>
        <w:t xml:space="preserve"> price. </w:t>
      </w:r>
      <w:r w:rsidR="0058676C">
        <w:t>If</w:t>
      </w:r>
      <w:r>
        <w:t xml:space="preserve"> the new price is lower than the previous price, it emit</w:t>
      </w:r>
      <w:r w:rsidR="0058676C">
        <w:t>s</w:t>
      </w:r>
      <w:r w:rsidR="007E2F95">
        <w:t xml:space="preserve"> a</w:t>
      </w:r>
      <w:r>
        <w:t xml:space="preserve"> </w:t>
      </w:r>
      <w:r w:rsidR="007E2F95">
        <w:t xml:space="preserve">(promotional) </w:t>
      </w:r>
      <w:r>
        <w:t>event and call</w:t>
      </w:r>
      <w:r w:rsidR="00C3701D">
        <w:t>s</w:t>
      </w:r>
      <w:r>
        <w:t xml:space="preserve"> the event handlers in the </w:t>
      </w:r>
      <w:r w:rsidR="0007619D">
        <w:t>travel agencies</w:t>
      </w:r>
      <w:r>
        <w:t xml:space="preserve"> that have subscribed to the event.</w:t>
      </w:r>
    </w:p>
    <w:p w:rsidR="00C8232C" w:rsidRDefault="00C8232C" w:rsidP="0044413F">
      <w:pPr>
        <w:pStyle w:val="exercises"/>
        <w:numPr>
          <w:ilvl w:val="0"/>
          <w:numId w:val="39"/>
        </w:numPr>
        <w:tabs>
          <w:tab w:val="left" w:pos="900"/>
          <w:tab w:val="right" w:pos="10170"/>
        </w:tabs>
        <w:spacing w:before="0" w:line="240" w:lineRule="auto"/>
        <w:ind w:left="900" w:hanging="540"/>
      </w:pPr>
      <w:r>
        <w:t xml:space="preserve">A </w:t>
      </w:r>
      <w:proofErr w:type="spellStart"/>
      <w:r w:rsidR="0007619D">
        <w:rPr>
          <w:b/>
        </w:rPr>
        <w:t>TravelAgency</w:t>
      </w:r>
      <w:proofErr w:type="spellEnd"/>
      <w:r>
        <w:t xml:space="preserve"> </w:t>
      </w:r>
      <w:r w:rsidR="00980B82">
        <w:t xml:space="preserve">evaluates the price, </w:t>
      </w:r>
      <w:r>
        <w:t xml:space="preserve">generates an </w:t>
      </w:r>
      <w:proofErr w:type="spellStart"/>
      <w:r>
        <w:t>O</w:t>
      </w:r>
      <w:r w:rsidRPr="00C8232C">
        <w:t>rder</w:t>
      </w:r>
      <w:r>
        <w:t>Object</w:t>
      </w:r>
      <w:proofErr w:type="spellEnd"/>
      <w:r w:rsidRPr="00C8232C">
        <w:t xml:space="preserve"> </w:t>
      </w:r>
      <w:r w:rsidR="00017E9C">
        <w:t>(consist</w:t>
      </w:r>
      <w:r w:rsidR="008F4503">
        <w:t>ing</w:t>
      </w:r>
      <w:r w:rsidR="00017E9C">
        <w:t xml:space="preserve"> of multiple values)</w:t>
      </w:r>
      <w:r w:rsidR="00980B82">
        <w:t>,</w:t>
      </w:r>
      <w:r w:rsidR="00017E9C">
        <w:t xml:space="preserve"> </w:t>
      </w:r>
      <w:r>
        <w:t>and sends the order to the</w:t>
      </w:r>
      <w:r w:rsidR="00017E9C">
        <w:t xml:space="preserve"> Encoder</w:t>
      </w:r>
      <w:r>
        <w:t xml:space="preserve"> </w:t>
      </w:r>
      <w:r w:rsidR="00017E9C">
        <w:t xml:space="preserve">to convert the order object into a </w:t>
      </w:r>
      <w:r w:rsidR="008F4503">
        <w:t xml:space="preserve">plain </w:t>
      </w:r>
      <w:r w:rsidR="00017E9C">
        <w:t>string</w:t>
      </w:r>
      <w:r>
        <w:t>.</w:t>
      </w:r>
    </w:p>
    <w:p w:rsidR="0013370E" w:rsidRDefault="00980B82" w:rsidP="0044413F">
      <w:pPr>
        <w:pStyle w:val="exercises"/>
        <w:numPr>
          <w:ilvl w:val="0"/>
          <w:numId w:val="39"/>
        </w:numPr>
        <w:tabs>
          <w:tab w:val="left" w:pos="900"/>
          <w:tab w:val="right" w:pos="10170"/>
        </w:tabs>
        <w:spacing w:before="0" w:line="240" w:lineRule="auto"/>
        <w:ind w:left="900" w:hanging="540"/>
      </w:pPr>
      <w:r w:rsidRPr="00980B82">
        <w:t>The</w:t>
      </w:r>
      <w:r>
        <w:rPr>
          <w:b/>
        </w:rPr>
        <w:t xml:space="preserve"> </w:t>
      </w:r>
      <w:r w:rsidR="007B2BAB" w:rsidRPr="007B2BAB">
        <w:rPr>
          <w:b/>
        </w:rPr>
        <w:t>Encoder</w:t>
      </w:r>
      <w:r w:rsidR="00C8232C" w:rsidRPr="00C8232C">
        <w:t xml:space="preserve"> co</w:t>
      </w:r>
      <w:r w:rsidR="007B2BAB">
        <w:t>nverts the object into a string</w:t>
      </w:r>
      <w:r w:rsidR="00C8232C" w:rsidRPr="00C8232C">
        <w:t>.</w:t>
      </w:r>
      <w:r w:rsidR="007B2BAB">
        <w:t xml:space="preserve"> </w:t>
      </w:r>
    </w:p>
    <w:p w:rsidR="00C8232C" w:rsidRDefault="007B2BAB" w:rsidP="0044413F">
      <w:pPr>
        <w:pStyle w:val="exercises"/>
        <w:numPr>
          <w:ilvl w:val="0"/>
          <w:numId w:val="39"/>
        </w:numPr>
        <w:tabs>
          <w:tab w:val="left" w:pos="900"/>
          <w:tab w:val="right" w:pos="10170"/>
        </w:tabs>
        <w:spacing w:before="0" w:line="240" w:lineRule="auto"/>
        <w:ind w:left="900" w:hanging="540"/>
      </w:pPr>
      <w:r>
        <w:t>The Encoder</w:t>
      </w:r>
      <w:r w:rsidR="00C8232C" w:rsidRPr="00C8232C">
        <w:t xml:space="preserve"> sends the </w:t>
      </w:r>
      <w:r>
        <w:t>encoded</w:t>
      </w:r>
      <w:r w:rsidRPr="00C8232C">
        <w:t xml:space="preserve"> </w:t>
      </w:r>
      <w:r w:rsidR="00C8232C" w:rsidRPr="00C8232C">
        <w:t xml:space="preserve">string back to the </w:t>
      </w:r>
      <w:r>
        <w:t>caller</w:t>
      </w:r>
      <w:r w:rsidR="00C8232C" w:rsidRPr="00C8232C">
        <w:t xml:space="preserve">. </w:t>
      </w:r>
    </w:p>
    <w:p w:rsidR="007B2BAB" w:rsidRDefault="007B2BAB" w:rsidP="0044413F">
      <w:pPr>
        <w:pStyle w:val="exercises"/>
        <w:numPr>
          <w:ilvl w:val="0"/>
          <w:numId w:val="39"/>
        </w:numPr>
        <w:tabs>
          <w:tab w:val="left" w:pos="900"/>
          <w:tab w:val="right" w:pos="10170"/>
        </w:tabs>
        <w:spacing w:before="0" w:line="240" w:lineRule="auto"/>
        <w:ind w:left="900" w:hanging="540"/>
      </w:pPr>
      <w:r>
        <w:t xml:space="preserve">The </w:t>
      </w:r>
      <w:proofErr w:type="spellStart"/>
      <w:r w:rsidR="0007619D">
        <w:t>TravelAgency</w:t>
      </w:r>
      <w:proofErr w:type="spellEnd"/>
      <w:r w:rsidR="00C8232C" w:rsidRPr="00C8232C">
        <w:t xml:space="preserve"> sends the </w:t>
      </w:r>
      <w:r>
        <w:t xml:space="preserve">encoded string to </w:t>
      </w:r>
      <w:r w:rsidR="0058676C">
        <w:t xml:space="preserve">one of the free cells in </w:t>
      </w:r>
      <w:r>
        <w:t xml:space="preserve">the </w:t>
      </w:r>
      <w:proofErr w:type="spellStart"/>
      <w:r w:rsidR="0063269F">
        <w:rPr>
          <w:b/>
        </w:rPr>
        <w:t>MultiCellBuffer</w:t>
      </w:r>
      <w:proofErr w:type="spellEnd"/>
      <w:r w:rsidR="00C8232C" w:rsidRPr="00C8232C">
        <w:t xml:space="preserve">. </w:t>
      </w:r>
    </w:p>
    <w:p w:rsidR="00C8232C" w:rsidRDefault="00C8232C" w:rsidP="0044413F">
      <w:pPr>
        <w:pStyle w:val="exercises"/>
        <w:numPr>
          <w:ilvl w:val="0"/>
          <w:numId w:val="39"/>
        </w:numPr>
        <w:tabs>
          <w:tab w:val="left" w:pos="900"/>
          <w:tab w:val="right" w:pos="10170"/>
        </w:tabs>
        <w:spacing w:before="0" w:line="240" w:lineRule="auto"/>
        <w:ind w:left="900" w:hanging="540"/>
      </w:pPr>
      <w:r w:rsidRPr="00C8232C">
        <w:lastRenderedPageBreak/>
        <w:t xml:space="preserve">The </w:t>
      </w:r>
      <w:proofErr w:type="spellStart"/>
      <w:r w:rsidR="0007619D">
        <w:rPr>
          <w:b/>
        </w:rPr>
        <w:t>HotelSupplier</w:t>
      </w:r>
      <w:proofErr w:type="spellEnd"/>
      <w:r w:rsidR="007B2BAB">
        <w:t xml:space="preserve"> receives the encoded string </w:t>
      </w:r>
      <w:r w:rsidR="00AE0352">
        <w:t xml:space="preserve">from the </w:t>
      </w:r>
      <w:proofErr w:type="spellStart"/>
      <w:r w:rsidR="0063269F" w:rsidRPr="0063269F">
        <w:t>MultiCellBuffer</w:t>
      </w:r>
      <w:proofErr w:type="spellEnd"/>
      <w:r w:rsidR="0063269F">
        <w:t xml:space="preserve"> </w:t>
      </w:r>
      <w:r w:rsidR="007B2BAB">
        <w:t>and</w:t>
      </w:r>
      <w:r w:rsidRPr="00C8232C">
        <w:t xml:space="preserve"> sends the string to t</w:t>
      </w:r>
      <w:r w:rsidR="007B2BAB">
        <w:t xml:space="preserve">he </w:t>
      </w:r>
      <w:r w:rsidRPr="00C8232C">
        <w:t xml:space="preserve">Decoder for </w:t>
      </w:r>
      <w:r w:rsidR="007B2BAB">
        <w:t>deco</w:t>
      </w:r>
      <w:r w:rsidR="00980B82">
        <w:t>d</w:t>
      </w:r>
      <w:r w:rsidR="007B2BAB">
        <w:t>ing</w:t>
      </w:r>
      <w:r w:rsidR="0013370E">
        <w:t xml:space="preserve">. </w:t>
      </w:r>
    </w:p>
    <w:p w:rsidR="00C8232C" w:rsidRDefault="00C8232C" w:rsidP="0044413F">
      <w:pPr>
        <w:pStyle w:val="exercises"/>
        <w:numPr>
          <w:ilvl w:val="0"/>
          <w:numId w:val="39"/>
        </w:numPr>
        <w:tabs>
          <w:tab w:val="left" w:pos="900"/>
          <w:tab w:val="right" w:pos="10170"/>
        </w:tabs>
        <w:spacing w:before="0" w:line="240" w:lineRule="auto"/>
        <w:ind w:left="900" w:hanging="540"/>
      </w:pPr>
      <w:r w:rsidRPr="00C8232C">
        <w:t xml:space="preserve">The </w:t>
      </w:r>
      <w:r w:rsidR="00AE0352" w:rsidRPr="00AE0352">
        <w:rPr>
          <w:b/>
        </w:rPr>
        <w:t>D</w:t>
      </w:r>
      <w:r w:rsidR="007B2BAB" w:rsidRPr="00AE0352">
        <w:rPr>
          <w:b/>
        </w:rPr>
        <w:t>ecoder</w:t>
      </w:r>
      <w:r w:rsidR="007B2BAB">
        <w:t xml:space="preserve"> send</w:t>
      </w:r>
      <w:r w:rsidR="00AE0352">
        <w:t>s</w:t>
      </w:r>
      <w:r w:rsidR="007B2BAB">
        <w:t xml:space="preserve"> the</w:t>
      </w:r>
      <w:r w:rsidRPr="00C8232C">
        <w:t xml:space="preserve"> </w:t>
      </w:r>
      <w:proofErr w:type="spellStart"/>
      <w:r w:rsidR="00980B82">
        <w:t>O</w:t>
      </w:r>
      <w:r w:rsidR="00980B82" w:rsidRPr="00C8232C">
        <w:t>rder</w:t>
      </w:r>
      <w:r w:rsidR="00980B82">
        <w:t>Object</w:t>
      </w:r>
      <w:proofErr w:type="spellEnd"/>
      <w:r w:rsidR="00980B82" w:rsidRPr="00C8232C">
        <w:t xml:space="preserve"> </w:t>
      </w:r>
      <w:r w:rsidR="007B2BAB">
        <w:t xml:space="preserve">to the </w:t>
      </w:r>
      <w:proofErr w:type="spellStart"/>
      <w:r w:rsidR="0007619D">
        <w:t>HotelSupplier</w:t>
      </w:r>
      <w:proofErr w:type="spellEnd"/>
      <w:r w:rsidR="007B2BAB">
        <w:t xml:space="preserve">. The decoded object must contain the same values generated by the </w:t>
      </w:r>
      <w:proofErr w:type="spellStart"/>
      <w:r w:rsidR="0007619D">
        <w:t>TravelAgency</w:t>
      </w:r>
      <w:proofErr w:type="spellEnd"/>
      <w:r w:rsidRPr="00C8232C">
        <w:t>.</w:t>
      </w:r>
    </w:p>
    <w:p w:rsidR="00980B82" w:rsidRDefault="00AE0352" w:rsidP="0044413F">
      <w:pPr>
        <w:pStyle w:val="exercises"/>
        <w:numPr>
          <w:ilvl w:val="0"/>
          <w:numId w:val="39"/>
        </w:numPr>
        <w:tabs>
          <w:tab w:val="left" w:pos="900"/>
          <w:tab w:val="right" w:pos="10170"/>
        </w:tabs>
        <w:spacing w:before="0" w:line="240" w:lineRule="auto"/>
        <w:ind w:left="900" w:hanging="540"/>
      </w:pPr>
      <w:r>
        <w:t xml:space="preserve">The </w:t>
      </w:r>
      <w:proofErr w:type="spellStart"/>
      <w:r w:rsidR="0007619D">
        <w:t>HotelSupplier</w:t>
      </w:r>
      <w:proofErr w:type="spellEnd"/>
      <w:r>
        <w:t xml:space="preserve"> </w:t>
      </w:r>
      <w:r w:rsidR="00980B82">
        <w:t xml:space="preserve">creates a </w:t>
      </w:r>
      <w:r w:rsidR="0058676C">
        <w:t xml:space="preserve">new </w:t>
      </w:r>
      <w:r w:rsidR="00980B82">
        <w:t>thread to process the order;</w:t>
      </w:r>
    </w:p>
    <w:p w:rsidR="00980B82" w:rsidRDefault="00980B82" w:rsidP="0044413F">
      <w:pPr>
        <w:pStyle w:val="exercises"/>
        <w:numPr>
          <w:ilvl w:val="0"/>
          <w:numId w:val="39"/>
        </w:numPr>
        <w:tabs>
          <w:tab w:val="left" w:pos="900"/>
          <w:tab w:val="right" w:pos="10170"/>
        </w:tabs>
        <w:spacing w:before="0" w:line="240" w:lineRule="auto"/>
        <w:ind w:left="900" w:hanging="540"/>
      </w:pPr>
      <w:r>
        <w:t xml:space="preserve">The </w:t>
      </w:r>
      <w:proofErr w:type="spellStart"/>
      <w:r w:rsidR="0044413F" w:rsidRPr="0058676C">
        <w:rPr>
          <w:b/>
        </w:rPr>
        <w:t>OrderProcessing</w:t>
      </w:r>
      <w:r w:rsidRPr="0058676C">
        <w:rPr>
          <w:b/>
        </w:rPr>
        <w:t>Thread</w:t>
      </w:r>
      <w:proofErr w:type="spellEnd"/>
      <w:r>
        <w:t xml:space="preserve"> processes the order, e.g., check</w:t>
      </w:r>
      <w:r w:rsidR="0058676C">
        <w:t>s</w:t>
      </w:r>
      <w:r>
        <w:t xml:space="preserve"> the credit card number and calculate</w:t>
      </w:r>
      <w:r w:rsidR="0058676C">
        <w:t>s</w:t>
      </w:r>
      <w:r>
        <w:t xml:space="preserve"> the amount.</w:t>
      </w:r>
    </w:p>
    <w:p w:rsidR="007B2BAB" w:rsidRPr="00607CAF" w:rsidRDefault="0044413F" w:rsidP="0044413F">
      <w:pPr>
        <w:pStyle w:val="exercises"/>
        <w:numPr>
          <w:ilvl w:val="0"/>
          <w:numId w:val="39"/>
        </w:numPr>
        <w:tabs>
          <w:tab w:val="left" w:pos="900"/>
          <w:tab w:val="right" w:pos="10170"/>
        </w:tabs>
        <w:spacing w:before="0" w:line="240" w:lineRule="auto"/>
        <w:ind w:left="900" w:hanging="540"/>
      </w:pPr>
      <w:r>
        <w:t>T</w:t>
      </w:r>
      <w:r w:rsidR="00980B82">
        <w:t xml:space="preserve">he </w:t>
      </w:r>
      <w:proofErr w:type="spellStart"/>
      <w:r>
        <w:t>OrderProcessing</w:t>
      </w:r>
      <w:r w:rsidR="00980B82">
        <w:t>Thread</w:t>
      </w:r>
      <w:proofErr w:type="spellEnd"/>
      <w:r>
        <w:t xml:space="preserve"> </w:t>
      </w:r>
      <w:r w:rsidR="00980B82">
        <w:t xml:space="preserve">sends a confirmation to the </w:t>
      </w:r>
      <w:r w:rsidR="0007619D">
        <w:t>travel agency</w:t>
      </w:r>
      <w:r w:rsidR="00980B82">
        <w:t xml:space="preserve"> and </w:t>
      </w:r>
      <w:r w:rsidR="00AE0352">
        <w:t>print</w:t>
      </w:r>
      <w:r w:rsidR="00980B82">
        <w:t>s the</w:t>
      </w:r>
      <w:r w:rsidR="00AE0352">
        <w:t xml:space="preserve"> order</w:t>
      </w:r>
      <w:r w:rsidR="008D29AC">
        <w:t xml:space="preserve"> (on screen)</w:t>
      </w:r>
      <w:r w:rsidR="00AE0352">
        <w:t>.</w:t>
      </w:r>
    </w:p>
    <w:p w:rsidR="004425CD" w:rsidRPr="003D289D" w:rsidRDefault="001C6CAB" w:rsidP="004425CD">
      <w:pPr>
        <w:pStyle w:val="exercises"/>
        <w:ind w:left="0" w:firstLine="0"/>
      </w:pPr>
      <w:r w:rsidRPr="001C6CAB">
        <w:rPr>
          <w:b/>
        </w:rPr>
        <w:t>C</w:t>
      </w:r>
      <w:r w:rsidR="004425CD" w:rsidRPr="001C6CAB">
        <w:rPr>
          <w:b/>
        </w:rPr>
        <w:t>omponents</w:t>
      </w:r>
      <w:r w:rsidR="004425CD" w:rsidRPr="0058676C">
        <w:t xml:space="preserve"> </w:t>
      </w:r>
      <w:r w:rsidR="0058676C">
        <w:t>in</w:t>
      </w:r>
      <w:r w:rsidR="004425CD" w:rsidRPr="003D289D">
        <w:t xml:space="preserve"> the diagram </w:t>
      </w:r>
      <w:proofErr w:type="gramStart"/>
      <w:r w:rsidR="004425CD" w:rsidRPr="003D289D">
        <w:t>are explained</w:t>
      </w:r>
      <w:proofErr w:type="gramEnd"/>
      <w:r w:rsidR="004425CD" w:rsidRPr="003D289D">
        <w:t xml:space="preserve"> </w:t>
      </w:r>
      <w:r w:rsidR="00AE0352">
        <w:t>in detail</w:t>
      </w:r>
      <w:r w:rsidR="004425CD" w:rsidRPr="003D289D">
        <w:t>s</w:t>
      </w:r>
      <w:r>
        <w:t xml:space="preserve"> as</w:t>
      </w:r>
      <w:r w:rsidR="0064244A">
        <w:t xml:space="preserve"> follows, with their grades</w:t>
      </w:r>
      <w:r w:rsidR="008D29AC">
        <w:t xml:space="preserve"> (points)</w:t>
      </w:r>
      <w:r w:rsidR="0064244A">
        <w:t xml:space="preserve"> allocation:</w:t>
      </w:r>
    </w:p>
    <w:p w:rsidR="0064244A" w:rsidRDefault="000738A8" w:rsidP="007C5680">
      <w:pPr>
        <w:tabs>
          <w:tab w:val="right" w:pos="10170"/>
        </w:tabs>
        <w:jc w:val="both"/>
        <w:rPr>
          <w:lang w:eastAsia="zh-CN"/>
        </w:rPr>
      </w:pPr>
      <w:r>
        <w:t>1</w:t>
      </w:r>
      <w:r w:rsidRPr="003D289D">
        <w:t xml:space="preserve">. </w:t>
      </w:r>
      <w:r w:rsidR="0007619D">
        <w:rPr>
          <w:b/>
        </w:rPr>
        <w:t>HotelSupplier</w:t>
      </w:r>
      <w:r w:rsidR="00583BD6">
        <w:rPr>
          <w:b/>
        </w:rPr>
        <w:t xml:space="preserve">1 </w:t>
      </w:r>
      <w:r w:rsidR="00583BD6" w:rsidRPr="00583BD6">
        <w:t>through</w:t>
      </w:r>
      <w:r w:rsidR="00583BD6">
        <w:rPr>
          <w:b/>
        </w:rPr>
        <w:t xml:space="preserve"> </w:t>
      </w:r>
      <w:proofErr w:type="spellStart"/>
      <w:r w:rsidR="00583BD6">
        <w:rPr>
          <w:b/>
        </w:rPr>
        <w:t>HotelSupplierK</w:t>
      </w:r>
      <w:proofErr w:type="spellEnd"/>
      <w:r w:rsidR="00B014FF">
        <w:rPr>
          <w:b/>
        </w:rPr>
        <w:t>*</w:t>
      </w:r>
      <w:r w:rsidRPr="003D289D">
        <w:t xml:space="preserve"> </w:t>
      </w:r>
      <w:r w:rsidR="00583BD6">
        <w:t>are the objects of a</w:t>
      </w:r>
      <w:r w:rsidR="008F4503">
        <w:t xml:space="preserve"> </w:t>
      </w:r>
      <w:r w:rsidRPr="003D289D">
        <w:t xml:space="preserve">class </w:t>
      </w:r>
      <w:r>
        <w:t>on the server side</w:t>
      </w:r>
      <w:r w:rsidR="00F23686">
        <w:t xml:space="preserve">: </w:t>
      </w:r>
      <w:r w:rsidR="00583BD6">
        <w:t>Each object has method</w:t>
      </w:r>
      <w:r w:rsidR="00F23686">
        <w:t xml:space="preserve"> </w:t>
      </w:r>
      <w:r w:rsidR="00583BD6">
        <w:t>to</w:t>
      </w:r>
      <w:r w:rsidR="00F23686">
        <w:t xml:space="preserve"> </w:t>
      </w:r>
      <w:proofErr w:type="gramStart"/>
      <w:r w:rsidR="00F23686">
        <w:t>be</w:t>
      </w:r>
      <w:r w:rsidR="00803A8E">
        <w:t xml:space="preserve"> started</w:t>
      </w:r>
      <w:proofErr w:type="gramEnd"/>
      <w:r w:rsidR="00803A8E">
        <w:t xml:space="preserve"> as a thread by the Main </w:t>
      </w:r>
      <w:r w:rsidR="001C6CAB">
        <w:t xml:space="preserve">method </w:t>
      </w:r>
      <w:r w:rsidR="00803A8E">
        <w:t>and</w:t>
      </w:r>
      <w:r>
        <w:t xml:space="preserve"> </w:t>
      </w:r>
      <w:r w:rsidRPr="003D289D">
        <w:t xml:space="preserve">will </w:t>
      </w:r>
      <w:r>
        <w:t xml:space="preserve">perform a number of functions. It uses a </w:t>
      </w:r>
      <w:proofErr w:type="spellStart"/>
      <w:r>
        <w:t>PricingModel</w:t>
      </w:r>
      <w:proofErr w:type="spellEnd"/>
      <w:r>
        <w:t xml:space="preserve"> to determine the </w:t>
      </w:r>
      <w:r w:rsidR="008D29AC">
        <w:t>room</w:t>
      </w:r>
      <w:r>
        <w:t xml:space="preserve"> </w:t>
      </w:r>
      <w:r w:rsidR="001C6CAB">
        <w:t>prices</w:t>
      </w:r>
      <w:r>
        <w:t xml:space="preserve">. It </w:t>
      </w:r>
      <w:r w:rsidRPr="003D289D">
        <w:t>define</w:t>
      </w:r>
      <w:r>
        <w:t>s</w:t>
      </w:r>
      <w:r w:rsidRPr="003D289D">
        <w:t xml:space="preserve"> a price-cut event </w:t>
      </w:r>
      <w:r>
        <w:t>that</w:t>
      </w:r>
      <w:r w:rsidRPr="003D289D">
        <w:t xml:space="preserve"> </w:t>
      </w:r>
      <w:r>
        <w:t xml:space="preserve">can </w:t>
      </w:r>
      <w:r w:rsidRPr="003D289D">
        <w:t xml:space="preserve">emit an event </w:t>
      </w:r>
      <w:r>
        <w:t xml:space="preserve">and call the event handlers in the </w:t>
      </w:r>
      <w:proofErr w:type="spellStart"/>
      <w:r w:rsidR="0007619D">
        <w:t>TravelAgency</w:t>
      </w:r>
      <w:r>
        <w:t>s</w:t>
      </w:r>
      <w:proofErr w:type="spellEnd"/>
      <w:r>
        <w:t xml:space="preserve"> </w:t>
      </w:r>
      <w:r w:rsidRPr="003D289D">
        <w:t>if there is a price-cut</w:t>
      </w:r>
      <w:r>
        <w:t xml:space="preserve"> </w:t>
      </w:r>
      <w:r w:rsidR="0064244A">
        <w:t>according to</w:t>
      </w:r>
      <w:r>
        <w:t xml:space="preserve"> the </w:t>
      </w:r>
      <w:proofErr w:type="spellStart"/>
      <w:r>
        <w:t>PricingModel</w:t>
      </w:r>
      <w:proofErr w:type="spellEnd"/>
      <w:r>
        <w:t>.</w:t>
      </w:r>
      <w:r w:rsidRPr="003D289D">
        <w:t xml:space="preserve"> </w:t>
      </w:r>
      <w:r>
        <w:t xml:space="preserve">It receives the orders (in </w:t>
      </w:r>
      <w:r w:rsidR="00792D37">
        <w:t xml:space="preserve">a </w:t>
      </w:r>
      <w:r>
        <w:t xml:space="preserve">string) from the </w:t>
      </w:r>
      <w:proofErr w:type="spellStart"/>
      <w:r w:rsidR="00BA762F" w:rsidRPr="0063269F">
        <w:t>MultiCellBuffer</w:t>
      </w:r>
      <w:proofErr w:type="spellEnd"/>
      <w:r>
        <w:t xml:space="preserve">. It calls the Decoder to convert the string into </w:t>
      </w:r>
      <w:r w:rsidR="0058676C">
        <w:t xml:space="preserve">the </w:t>
      </w:r>
      <w:r>
        <w:t xml:space="preserve">order object. For </w:t>
      </w:r>
      <w:r w:rsidRPr="00DF1724">
        <w:t xml:space="preserve">each order, </w:t>
      </w:r>
      <w:r w:rsidR="00DF1724" w:rsidRPr="00DF1724">
        <w:t xml:space="preserve">you can use the existing </w:t>
      </w:r>
      <w:r w:rsidR="00DF1724" w:rsidRPr="00B014FF">
        <w:t>thread or start</w:t>
      </w:r>
      <w:r w:rsidR="0064244A" w:rsidRPr="00B014FF">
        <w:t xml:space="preserve"> a</w:t>
      </w:r>
      <w:r w:rsidRPr="00B014FF">
        <w:t xml:space="preserve"> new thread </w:t>
      </w:r>
      <w:r w:rsidR="003B450F" w:rsidRPr="00B014FF">
        <w:t>(resulting in multiple threads for processing multiple orders</w:t>
      </w:r>
      <w:r w:rsidR="00DF1724" w:rsidRPr="00B014FF">
        <w:t>)</w:t>
      </w:r>
      <w:r w:rsidR="003B450F" w:rsidRPr="00B014FF">
        <w:t xml:space="preserve"> </w:t>
      </w:r>
      <w:r w:rsidRPr="00B014FF">
        <w:t>from</w:t>
      </w:r>
      <w:r>
        <w:t xml:space="preserve"> </w:t>
      </w:r>
      <w:proofErr w:type="spellStart"/>
      <w:r w:rsidR="0044413F">
        <w:t>OrderProcessing</w:t>
      </w:r>
      <w:proofErr w:type="spellEnd"/>
      <w:r>
        <w:t xml:space="preserve"> class (or method) to process the order based on the current price.</w:t>
      </w:r>
      <w:r w:rsidR="00076A1D">
        <w:t xml:space="preserve"> There is a counter </w:t>
      </w:r>
      <w:r w:rsidR="0064244A">
        <w:t xml:space="preserve">p </w:t>
      </w:r>
      <w:r w:rsidR="00076A1D">
        <w:t xml:space="preserve">in the </w:t>
      </w:r>
      <w:proofErr w:type="spellStart"/>
      <w:r w:rsidR="0007619D">
        <w:t>HotelSupplier</w:t>
      </w:r>
      <w:proofErr w:type="spellEnd"/>
      <w:r w:rsidR="00076A1D">
        <w:t xml:space="preserve">. After </w:t>
      </w:r>
      <w:r w:rsidR="00C51B5F">
        <w:t>p</w:t>
      </w:r>
      <w:r w:rsidR="00076A1D" w:rsidRPr="003D289D">
        <w:t xml:space="preserve"> (</w:t>
      </w:r>
      <w:r w:rsidR="00D708FD">
        <w:t xml:space="preserve">e.g., </w:t>
      </w:r>
      <w:r w:rsidR="00C51B5F">
        <w:t>p</w:t>
      </w:r>
      <w:r w:rsidR="00076A1D" w:rsidRPr="003D289D">
        <w:t xml:space="preserve"> = 10) </w:t>
      </w:r>
      <w:r w:rsidR="00076A1D">
        <w:t xml:space="preserve">price cuts have been made, </w:t>
      </w:r>
      <w:r w:rsidR="00B014FF">
        <w:t>a</w:t>
      </w:r>
      <w:r w:rsidR="00076A1D">
        <w:t xml:space="preserve"> </w:t>
      </w:r>
      <w:proofErr w:type="spellStart"/>
      <w:r w:rsidR="0007619D">
        <w:t>HotelSupplier</w:t>
      </w:r>
      <w:proofErr w:type="spellEnd"/>
      <w:r w:rsidR="00C51B5F">
        <w:t xml:space="preserve"> thread </w:t>
      </w:r>
      <w:r w:rsidR="00076A1D">
        <w:t>will terminate.</w:t>
      </w:r>
      <w:r w:rsidR="00D169D4">
        <w:rPr>
          <w:rFonts w:hint="eastAsia"/>
          <w:lang w:eastAsia="zh-CN"/>
        </w:rPr>
        <w:tab/>
      </w:r>
      <w:r w:rsidR="00D63A7F" w:rsidRPr="006D5375">
        <w:t>[</w:t>
      </w:r>
      <w:r w:rsidR="00853FC2">
        <w:rPr>
          <w:rFonts w:hint="eastAsia"/>
          <w:lang w:eastAsia="zh-CN"/>
        </w:rPr>
        <w:t>15</w:t>
      </w:r>
      <w:r w:rsidR="00D63A7F" w:rsidRPr="006D5375">
        <w:t xml:space="preserve"> points]</w:t>
      </w:r>
    </w:p>
    <w:p w:rsidR="00B014FF" w:rsidRPr="00B014FF" w:rsidRDefault="007C5680" w:rsidP="001C6CAB">
      <w:pPr>
        <w:tabs>
          <w:tab w:val="right" w:pos="10170"/>
        </w:tabs>
        <w:jc w:val="both"/>
        <w:rPr>
          <w:color w:val="31849B" w:themeColor="accent5" w:themeShade="BF"/>
        </w:rPr>
      </w:pPr>
      <w:r w:rsidRPr="00B014FF">
        <w:rPr>
          <w:color w:val="31849B" w:themeColor="accent5" w:themeShade="BF"/>
        </w:rPr>
        <w:t>*Note</w:t>
      </w:r>
      <w:r w:rsidR="00B014FF" w:rsidRPr="00B014FF">
        <w:rPr>
          <w:color w:val="31849B" w:themeColor="accent5" w:themeShade="BF"/>
        </w:rPr>
        <w:t xml:space="preserve"> 1</w:t>
      </w:r>
      <w:r w:rsidRPr="00B014FF">
        <w:rPr>
          <w:color w:val="31849B" w:themeColor="accent5" w:themeShade="BF"/>
        </w:rPr>
        <w:t>:</w:t>
      </w:r>
      <w:r w:rsidR="00486156" w:rsidRPr="00B014FF">
        <w:rPr>
          <w:color w:val="31849B" w:themeColor="accent5" w:themeShade="BF"/>
        </w:rPr>
        <w:t xml:space="preserve"> </w:t>
      </w:r>
      <w:r w:rsidR="000D4494">
        <w:rPr>
          <w:color w:val="31849B" w:themeColor="accent5" w:themeShade="BF"/>
        </w:rPr>
        <w:t>For this project assume that</w:t>
      </w:r>
      <w:r w:rsidR="00B014FF" w:rsidRPr="00B014FF">
        <w:rPr>
          <w:color w:val="31849B" w:themeColor="accent5" w:themeShade="BF"/>
        </w:rPr>
        <w:t xml:space="preserve"> K = </w:t>
      </w:r>
      <w:proofErr w:type="gramStart"/>
      <w:r w:rsidR="000D4494">
        <w:rPr>
          <w:color w:val="31849B" w:themeColor="accent5" w:themeShade="BF"/>
        </w:rPr>
        <w:t>2</w:t>
      </w:r>
      <w:proofErr w:type="gramEnd"/>
      <w:r w:rsidR="00B014FF" w:rsidRPr="00B014FF">
        <w:rPr>
          <w:color w:val="31849B" w:themeColor="accent5" w:themeShade="BF"/>
        </w:rPr>
        <w:t xml:space="preserve">. </w:t>
      </w:r>
    </w:p>
    <w:p w:rsidR="00776435" w:rsidRDefault="000738A8" w:rsidP="001C6CAB">
      <w:pPr>
        <w:tabs>
          <w:tab w:val="right" w:pos="10170"/>
        </w:tabs>
        <w:jc w:val="both"/>
      </w:pPr>
      <w:r>
        <w:t xml:space="preserve">2. </w:t>
      </w:r>
      <w:proofErr w:type="spellStart"/>
      <w:r w:rsidRPr="005C15DF">
        <w:rPr>
          <w:b/>
        </w:rPr>
        <w:t>PricingModel</w:t>
      </w:r>
      <w:proofErr w:type="spellEnd"/>
      <w:r>
        <w:t xml:space="preserve">: It can be a class or a method in </w:t>
      </w:r>
      <w:proofErr w:type="spellStart"/>
      <w:r w:rsidR="0007619D">
        <w:t>HotelSupplier</w:t>
      </w:r>
      <w:proofErr w:type="spellEnd"/>
      <w:r>
        <w:t xml:space="preserve"> class. It decides the price of </w:t>
      </w:r>
      <w:r w:rsidR="008D29AC">
        <w:t>room</w:t>
      </w:r>
      <w:r>
        <w:t xml:space="preserve">s. It can increase price or </w:t>
      </w:r>
      <w:r w:rsidR="00DF1724">
        <w:t>decrease</w:t>
      </w:r>
      <w:r>
        <w:t xml:space="preserve"> the price. </w:t>
      </w:r>
      <w:r w:rsidR="00776435">
        <w:t>You</w:t>
      </w:r>
      <w:r>
        <w:t xml:space="preserve"> </w:t>
      </w:r>
      <w:r w:rsidR="008B3D21">
        <w:t>must</w:t>
      </w:r>
      <w:r>
        <w:t xml:space="preserve"> define a mathematical model (</w:t>
      </w:r>
      <w:r w:rsidR="007C5680">
        <w:t>random function</w:t>
      </w:r>
      <w:r w:rsidR="00B014FF">
        <w:t xml:space="preserve"> is fine</w:t>
      </w:r>
      <w:r>
        <w:t xml:space="preserve">) to determine the price based on the order received within a given time period and the number of </w:t>
      </w:r>
      <w:r w:rsidR="008D29AC">
        <w:t>room</w:t>
      </w:r>
      <w:r>
        <w:t xml:space="preserve">s </w:t>
      </w:r>
      <w:r w:rsidR="00792D37">
        <w:t>available</w:t>
      </w:r>
      <w:r>
        <w:t xml:space="preserve"> in the</w:t>
      </w:r>
      <w:r w:rsidR="009512C8">
        <w:t xml:space="preserve"> </w:t>
      </w:r>
      <w:proofErr w:type="spellStart"/>
      <w:r w:rsidR="009512C8">
        <w:t>HotelSupplier</w:t>
      </w:r>
      <w:proofErr w:type="spellEnd"/>
      <w:r>
        <w:t xml:space="preserve"> </w:t>
      </w:r>
      <w:r w:rsidR="009512C8">
        <w:t xml:space="preserve">in the </w:t>
      </w:r>
      <w:r>
        <w:t xml:space="preserve">same time period. You can use a hard-coded </w:t>
      </w:r>
      <w:r w:rsidR="00792D37">
        <w:t xml:space="preserve">table of the price in each </w:t>
      </w:r>
      <w:proofErr w:type="gramStart"/>
      <w:r w:rsidR="00792D37">
        <w:t>week day</w:t>
      </w:r>
      <w:proofErr w:type="gramEnd"/>
      <w:r>
        <w:t xml:space="preserve">. However, you must make sure that your model will allow the price goes up some time and goes down some other time. </w:t>
      </w:r>
      <w:r w:rsidR="00776435">
        <w:tab/>
        <w:t>[</w:t>
      </w:r>
      <w:r w:rsidR="003E0490">
        <w:t>5</w:t>
      </w:r>
      <w:r w:rsidR="00776435">
        <w:t xml:space="preserve"> points]</w:t>
      </w:r>
    </w:p>
    <w:p w:rsidR="000738A8" w:rsidRPr="00EB346E" w:rsidRDefault="000738A8" w:rsidP="001C6CAB">
      <w:pPr>
        <w:tabs>
          <w:tab w:val="right" w:pos="10170"/>
        </w:tabs>
        <w:jc w:val="both"/>
        <w:rPr>
          <w:lang w:eastAsia="zh-CN"/>
        </w:rPr>
      </w:pPr>
      <w:r>
        <w:t xml:space="preserve">3. </w:t>
      </w:r>
      <w:proofErr w:type="spellStart"/>
      <w:r w:rsidR="0044413F">
        <w:rPr>
          <w:b/>
        </w:rPr>
        <w:t>OrderProcessing</w:t>
      </w:r>
      <w:proofErr w:type="spellEnd"/>
      <w:r w:rsidRPr="00EB346E">
        <w:t xml:space="preserve"> </w:t>
      </w:r>
      <w:r w:rsidRPr="00360DEC">
        <w:t>is a</w:t>
      </w:r>
      <w:r>
        <w:rPr>
          <w:b/>
        </w:rPr>
        <w:t xml:space="preserve"> </w:t>
      </w:r>
      <w:r>
        <w:t>class or a method in a class</w:t>
      </w:r>
      <w:r>
        <w:rPr>
          <w:lang w:eastAsia="zh-CN"/>
        </w:rPr>
        <w:t xml:space="preserve"> on</w:t>
      </w:r>
      <w:r w:rsidR="009512C8">
        <w:rPr>
          <w:lang w:eastAsia="zh-CN"/>
        </w:rPr>
        <w:t xml:space="preserve"> the</w:t>
      </w:r>
      <w:r>
        <w:rPr>
          <w:lang w:eastAsia="zh-CN"/>
        </w:rPr>
        <w:t xml:space="preserve"> </w:t>
      </w:r>
      <w:r w:rsidR="00D77C2D">
        <w:rPr>
          <w:lang w:eastAsia="zh-CN"/>
        </w:rPr>
        <w:t>supplier’s</w:t>
      </w:r>
      <w:r>
        <w:rPr>
          <w:lang w:eastAsia="zh-CN"/>
        </w:rPr>
        <w:t xml:space="preserve"> side. Whenever an order needs to be processed, a new thread is instantiated from this class (or method) to process the order. It will check the valid</w:t>
      </w:r>
      <w:r w:rsidR="001F21C6">
        <w:rPr>
          <w:lang w:eastAsia="zh-CN"/>
        </w:rPr>
        <w:t>ity of the credit card number</w:t>
      </w:r>
      <w:r w:rsidR="001F21C6" w:rsidRPr="00AF2191">
        <w:rPr>
          <w:lang w:eastAsia="zh-CN"/>
        </w:rPr>
        <w:t xml:space="preserve">. </w:t>
      </w:r>
      <w:r w:rsidR="000D4494">
        <w:rPr>
          <w:lang w:eastAsia="zh-CN"/>
        </w:rPr>
        <w:t>Y</w:t>
      </w:r>
      <w:r w:rsidR="00B014FF">
        <w:rPr>
          <w:lang w:eastAsia="zh-CN"/>
        </w:rPr>
        <w:t>ou</w:t>
      </w:r>
      <w:r w:rsidR="001F21C6">
        <w:rPr>
          <w:lang w:eastAsia="zh-CN"/>
        </w:rPr>
        <w:t xml:space="preserve"> can define your credit card format, f</w:t>
      </w:r>
      <w:r>
        <w:rPr>
          <w:lang w:eastAsia="zh-CN"/>
        </w:rPr>
        <w:t xml:space="preserve">or example, </w:t>
      </w:r>
      <w:r w:rsidR="001F21C6">
        <w:rPr>
          <w:lang w:eastAsia="zh-CN"/>
        </w:rPr>
        <w:t xml:space="preserve">the </w:t>
      </w:r>
      <w:r>
        <w:rPr>
          <w:lang w:eastAsia="zh-CN"/>
        </w:rPr>
        <w:t xml:space="preserve">credit card number from the </w:t>
      </w:r>
      <w:r w:rsidR="0007619D">
        <w:rPr>
          <w:lang w:eastAsia="zh-CN"/>
        </w:rPr>
        <w:t>travel agencies</w:t>
      </w:r>
      <w:r>
        <w:rPr>
          <w:lang w:eastAsia="zh-CN"/>
        </w:rPr>
        <w:t xml:space="preserve"> must be a number registered to the </w:t>
      </w:r>
      <w:proofErr w:type="spellStart"/>
      <w:r w:rsidR="0007619D">
        <w:rPr>
          <w:lang w:eastAsia="zh-CN"/>
        </w:rPr>
        <w:t>HotelSupplier</w:t>
      </w:r>
      <w:proofErr w:type="spellEnd"/>
      <w:r>
        <w:rPr>
          <w:lang w:eastAsia="zh-CN"/>
        </w:rPr>
        <w:t>, or a number between two given numbers</w:t>
      </w:r>
      <w:r w:rsidR="00776435">
        <w:rPr>
          <w:lang w:eastAsia="zh-CN"/>
        </w:rPr>
        <w:t xml:space="preserve"> (e.g., between 5000 and 7000)</w:t>
      </w:r>
      <w:r>
        <w:rPr>
          <w:lang w:eastAsia="zh-CN"/>
        </w:rPr>
        <w:t xml:space="preserve">. </w:t>
      </w:r>
      <w:r w:rsidR="001F21C6">
        <w:rPr>
          <w:lang w:eastAsia="zh-CN"/>
        </w:rPr>
        <w:t xml:space="preserve">Each </w:t>
      </w:r>
      <w:proofErr w:type="spellStart"/>
      <w:r w:rsidR="0044413F">
        <w:t>OrderProcessing</w:t>
      </w:r>
      <w:proofErr w:type="spellEnd"/>
      <w:r w:rsidRPr="00EB346E">
        <w:t xml:space="preserve"> </w:t>
      </w:r>
      <w:r w:rsidR="001F21C6">
        <w:t xml:space="preserve">thread </w:t>
      </w:r>
      <w:r>
        <w:rPr>
          <w:lang w:eastAsia="zh-CN"/>
        </w:rPr>
        <w:t xml:space="preserve">will calculate the </w:t>
      </w:r>
      <w:r w:rsidR="00100580">
        <w:rPr>
          <w:lang w:eastAsia="zh-CN"/>
        </w:rPr>
        <w:t xml:space="preserve">total </w:t>
      </w:r>
      <w:r>
        <w:rPr>
          <w:lang w:eastAsia="zh-CN"/>
        </w:rPr>
        <w:t xml:space="preserve">amount of charge, e.g., </w:t>
      </w:r>
      <w:proofErr w:type="spellStart"/>
      <w:r>
        <w:rPr>
          <w:lang w:eastAsia="zh-CN"/>
        </w:rPr>
        <w:t>unitPrice</w:t>
      </w:r>
      <w:proofErr w:type="spellEnd"/>
      <w:r>
        <w:rPr>
          <w:lang w:eastAsia="zh-CN"/>
        </w:rPr>
        <w:t>*</w:t>
      </w:r>
      <w:proofErr w:type="spellStart"/>
      <w:r w:rsidR="00100580">
        <w:rPr>
          <w:lang w:eastAsia="zh-CN"/>
        </w:rPr>
        <w:t>NoOf</w:t>
      </w:r>
      <w:r w:rsidR="008D29AC">
        <w:rPr>
          <w:lang w:eastAsia="zh-CN"/>
        </w:rPr>
        <w:t>Room</w:t>
      </w:r>
      <w:r w:rsidR="00100580">
        <w:rPr>
          <w:lang w:eastAsia="zh-CN"/>
        </w:rPr>
        <w:t>s</w:t>
      </w:r>
      <w:proofErr w:type="spellEnd"/>
      <w:r>
        <w:rPr>
          <w:lang w:eastAsia="zh-CN"/>
        </w:rPr>
        <w:t xml:space="preserve"> + Tax</w:t>
      </w:r>
      <w:r w:rsidR="00D77C2D">
        <w:rPr>
          <w:lang w:eastAsia="zh-CN"/>
        </w:rPr>
        <w:t xml:space="preserve"> + </w:t>
      </w:r>
      <w:proofErr w:type="spellStart"/>
      <w:r w:rsidR="00D77C2D">
        <w:rPr>
          <w:lang w:eastAsia="zh-CN"/>
        </w:rPr>
        <w:t>LocationCharge</w:t>
      </w:r>
      <w:proofErr w:type="spellEnd"/>
      <w:r>
        <w:rPr>
          <w:lang w:eastAsia="zh-CN"/>
        </w:rPr>
        <w:t>.</w:t>
      </w:r>
      <w:r w:rsidR="00076A1D">
        <w:tab/>
        <w:t>[10 points]</w:t>
      </w:r>
    </w:p>
    <w:p w:rsidR="000B0666" w:rsidRPr="003D289D" w:rsidRDefault="000B0666" w:rsidP="00D6109B">
      <w:pPr>
        <w:tabs>
          <w:tab w:val="right" w:pos="10170"/>
        </w:tabs>
      </w:pPr>
      <w:r w:rsidRPr="003D289D">
        <w:t xml:space="preserve">4. </w:t>
      </w:r>
      <w:r w:rsidR="0007619D">
        <w:rPr>
          <w:b/>
        </w:rPr>
        <w:t>TravelAgency</w:t>
      </w:r>
      <w:r w:rsidRPr="003D289D">
        <w:rPr>
          <w:b/>
        </w:rPr>
        <w:t>1</w:t>
      </w:r>
      <w:r w:rsidRPr="003D289D">
        <w:t xml:space="preserve"> through </w:t>
      </w:r>
      <w:proofErr w:type="spellStart"/>
      <w:r w:rsidR="0007619D">
        <w:rPr>
          <w:b/>
        </w:rPr>
        <w:t>TravelAgency</w:t>
      </w:r>
      <w:r w:rsidRPr="003D289D">
        <w:rPr>
          <w:b/>
        </w:rPr>
        <w:t>N</w:t>
      </w:r>
      <w:proofErr w:type="spellEnd"/>
      <w:r w:rsidRPr="003D289D">
        <w:t>, each</w:t>
      </w:r>
      <w:r w:rsidR="0071026C">
        <w:t xml:space="preserve"> </w:t>
      </w:r>
      <w:r w:rsidR="0007619D">
        <w:t>travel agency</w:t>
      </w:r>
      <w:r w:rsidRPr="003D289D">
        <w:t xml:space="preserve"> is a thread instantiated from the same class </w:t>
      </w:r>
      <w:r w:rsidR="0071026C">
        <w:t>(</w:t>
      </w:r>
      <w:r w:rsidR="00AE589A">
        <w:t>or the same</w:t>
      </w:r>
      <w:r w:rsidRPr="003D289D">
        <w:t xml:space="preserve"> method</w:t>
      </w:r>
      <w:r w:rsidR="0071026C">
        <w:t>)</w:t>
      </w:r>
      <w:r w:rsidRPr="003D289D">
        <w:t xml:space="preserve"> in </w:t>
      </w:r>
      <w:r w:rsidR="00AE589A">
        <w:t>a class</w:t>
      </w:r>
      <w:r w:rsidRPr="003D289D">
        <w:t xml:space="preserve">. </w:t>
      </w:r>
      <w:r w:rsidR="006C5A96">
        <w:t>The</w:t>
      </w:r>
      <w:r w:rsidR="0007619D">
        <w:t xml:space="preserve"> travel</w:t>
      </w:r>
      <w:r w:rsidR="006C5A96">
        <w:t xml:space="preserve"> </w:t>
      </w:r>
      <w:r w:rsidR="0007619D">
        <w:t>agency</w:t>
      </w:r>
      <w:r w:rsidR="006C5A96">
        <w:t>’</w:t>
      </w:r>
      <w:r w:rsidR="0007619D">
        <w:t>s</w:t>
      </w:r>
      <w:r w:rsidR="006C5A96">
        <w:t xml:space="preserve"> actions are event-driven. </w:t>
      </w:r>
      <w:r w:rsidR="001F21C6">
        <w:t xml:space="preserve">Each </w:t>
      </w:r>
      <w:r w:rsidR="0007619D">
        <w:t>travel agency</w:t>
      </w:r>
      <w:r w:rsidR="006C5A96">
        <w:t xml:space="preserve"> contains a </w:t>
      </w:r>
      <w:proofErr w:type="gramStart"/>
      <w:r w:rsidR="006C5A96">
        <w:t>call-back</w:t>
      </w:r>
      <w:proofErr w:type="gramEnd"/>
      <w:r w:rsidR="006C5A96">
        <w:t xml:space="preserve"> method</w:t>
      </w:r>
      <w:r w:rsidR="008D29AC">
        <w:t xml:space="preserve"> (event handler) for the </w:t>
      </w:r>
      <w:proofErr w:type="spellStart"/>
      <w:r w:rsidR="008D29AC">
        <w:t>HotelSupplier</w:t>
      </w:r>
      <w:r w:rsidR="00583BD6">
        <w:t>s</w:t>
      </w:r>
      <w:proofErr w:type="spellEnd"/>
      <w:r w:rsidR="006C5A96">
        <w:t xml:space="preserve"> to call when a price-cut event occurs. The </w:t>
      </w:r>
      <w:r w:rsidR="0007619D">
        <w:t>travel agency</w:t>
      </w:r>
      <w:r w:rsidR="006C5A96">
        <w:t xml:space="preserve"> will calculate the number of </w:t>
      </w:r>
      <w:r w:rsidR="008D29AC">
        <w:t>room</w:t>
      </w:r>
      <w:r w:rsidR="006C5A96">
        <w:t xml:space="preserve">s to order, </w:t>
      </w:r>
      <w:r w:rsidR="00076A1D">
        <w:t xml:space="preserve">for example, </w:t>
      </w:r>
      <w:r w:rsidR="006C5A96">
        <w:t xml:space="preserve">based on the need and the difference between the previous price and the current price. </w:t>
      </w:r>
      <w:r w:rsidR="001F21C6">
        <w:t xml:space="preserve">The thread will terminate after </w:t>
      </w:r>
      <w:r w:rsidR="0071026C">
        <w:t xml:space="preserve">the </w:t>
      </w:r>
      <w:proofErr w:type="spellStart"/>
      <w:r w:rsidR="0007619D">
        <w:t>HotelSupplier</w:t>
      </w:r>
      <w:proofErr w:type="spellEnd"/>
      <w:r w:rsidR="0071026C">
        <w:t xml:space="preserve"> thread </w:t>
      </w:r>
      <w:r w:rsidR="001F21C6">
        <w:t>has terminated</w:t>
      </w:r>
      <w:r w:rsidR="0071026C">
        <w:t xml:space="preserve">. </w:t>
      </w:r>
      <w:r w:rsidR="003241F5">
        <w:t xml:space="preserve">Each order is an </w:t>
      </w:r>
      <w:proofErr w:type="spellStart"/>
      <w:r w:rsidR="003241F5">
        <w:t>OrderClass</w:t>
      </w:r>
      <w:proofErr w:type="spellEnd"/>
      <w:r w:rsidR="003241F5">
        <w:t xml:space="preserve"> </w:t>
      </w:r>
      <w:r w:rsidRPr="003D289D">
        <w:t>obj</w:t>
      </w:r>
      <w:r w:rsidR="003241F5">
        <w:t xml:space="preserve">ect. The object </w:t>
      </w:r>
      <w:proofErr w:type="gramStart"/>
      <w:r w:rsidR="003241F5">
        <w:t>is sent</w:t>
      </w:r>
      <w:proofErr w:type="gramEnd"/>
      <w:r w:rsidR="003241F5">
        <w:t xml:space="preserve"> to the Encoder</w:t>
      </w:r>
      <w:r w:rsidRPr="003D289D">
        <w:t xml:space="preserve"> for encoding. The encoded stri</w:t>
      </w:r>
      <w:r w:rsidR="003241F5">
        <w:t xml:space="preserve">ng </w:t>
      </w:r>
      <w:proofErr w:type="gramStart"/>
      <w:r w:rsidR="003241F5">
        <w:t>is sent</w:t>
      </w:r>
      <w:proofErr w:type="gramEnd"/>
      <w:r w:rsidR="003241F5">
        <w:t xml:space="preserve"> back to the </w:t>
      </w:r>
      <w:r w:rsidR="0007619D">
        <w:t>travel agency</w:t>
      </w:r>
      <w:r w:rsidR="00857984">
        <w:t>.</w:t>
      </w:r>
      <w:r w:rsidRPr="003D289D">
        <w:t xml:space="preserve"> </w:t>
      </w:r>
      <w:r w:rsidR="00B17F8E">
        <w:t xml:space="preserve">Then, the </w:t>
      </w:r>
      <w:r w:rsidR="0007619D">
        <w:t>travel agency</w:t>
      </w:r>
      <w:r w:rsidR="00B17F8E">
        <w:t xml:space="preserve"> will send the order in String </w:t>
      </w:r>
      <w:r w:rsidR="004D562A">
        <w:t xml:space="preserve">format </w:t>
      </w:r>
      <w:r w:rsidR="00B17F8E">
        <w:t xml:space="preserve">to the </w:t>
      </w:r>
      <w:proofErr w:type="spellStart"/>
      <w:r w:rsidR="00BA762F" w:rsidRPr="0063269F">
        <w:t>MultiCellBuffer</w:t>
      </w:r>
      <w:proofErr w:type="spellEnd"/>
      <w:r w:rsidR="00B17F8E">
        <w:t xml:space="preserve">. Before sending the order to the </w:t>
      </w:r>
      <w:proofErr w:type="spellStart"/>
      <w:r w:rsidR="00BA762F" w:rsidRPr="0063269F">
        <w:t>MultiCellBuffer</w:t>
      </w:r>
      <w:proofErr w:type="spellEnd"/>
      <w:r w:rsidR="00B17F8E">
        <w:t xml:space="preserve">, a time </w:t>
      </w:r>
      <w:r w:rsidR="004D562A">
        <w:t>stamp</w:t>
      </w:r>
      <w:r w:rsidR="00B17F8E">
        <w:t xml:space="preserve"> </w:t>
      </w:r>
      <w:proofErr w:type="gramStart"/>
      <w:r w:rsidR="00B17F8E">
        <w:t>must be saved</w:t>
      </w:r>
      <w:proofErr w:type="gramEnd"/>
      <w:r w:rsidR="00B17F8E">
        <w:t xml:space="preserve">. </w:t>
      </w:r>
      <w:r w:rsidR="004D562A">
        <w:t>When the</w:t>
      </w:r>
      <w:r w:rsidR="00B17F8E">
        <w:t xml:space="preserve"> confirmation of order completion </w:t>
      </w:r>
      <w:proofErr w:type="gramStart"/>
      <w:r w:rsidR="00B17F8E">
        <w:t>is received</w:t>
      </w:r>
      <w:proofErr w:type="gramEnd"/>
      <w:r w:rsidR="00B17F8E">
        <w:t>, the time of the order will be ca</w:t>
      </w:r>
      <w:r w:rsidR="00076A1D">
        <w:t>lculated and saved (or printed)</w:t>
      </w:r>
      <w:r w:rsidR="004D562A">
        <w:t>.</w:t>
      </w:r>
      <w:r w:rsidR="00BD2F04">
        <w:t xml:space="preserve"> You can set N = </w:t>
      </w:r>
      <w:proofErr w:type="gramStart"/>
      <w:r w:rsidR="00BD2F04">
        <w:t>5</w:t>
      </w:r>
      <w:proofErr w:type="gramEnd"/>
      <w:r w:rsidR="00BD2F04">
        <w:t xml:space="preserve"> in your implementation.</w:t>
      </w:r>
      <w:r w:rsidR="00D6109B">
        <w:tab/>
        <w:t>[</w:t>
      </w:r>
      <w:r w:rsidR="001A22E6">
        <w:t>1</w:t>
      </w:r>
      <w:r w:rsidR="00DC3F32">
        <w:t>5</w:t>
      </w:r>
      <w:r w:rsidR="00D6109B">
        <w:t xml:space="preserve"> points]</w:t>
      </w:r>
    </w:p>
    <w:p w:rsidR="001E5AF3" w:rsidRPr="003D289D" w:rsidRDefault="001E5AF3" w:rsidP="001E5AF3">
      <w:pPr>
        <w:tabs>
          <w:tab w:val="right" w:pos="10170"/>
        </w:tabs>
      </w:pPr>
      <w:r>
        <w:t>5</w:t>
      </w:r>
      <w:r w:rsidRPr="003D289D">
        <w:t xml:space="preserve">. </w:t>
      </w:r>
      <w:proofErr w:type="spellStart"/>
      <w:r w:rsidRPr="00076A1D">
        <w:rPr>
          <w:b/>
        </w:rPr>
        <w:t>OrderClass</w:t>
      </w:r>
      <w:proofErr w:type="spellEnd"/>
      <w:r>
        <w:t xml:space="preserve"> is a class that contains </w:t>
      </w:r>
      <w:r w:rsidRPr="003D289D">
        <w:t>at least the following private data members:</w:t>
      </w:r>
    </w:p>
    <w:p w:rsidR="001E5AF3" w:rsidRPr="003D289D" w:rsidRDefault="001E5AF3" w:rsidP="001E5AF3">
      <w:pPr>
        <w:pStyle w:val="exercises"/>
        <w:numPr>
          <w:ilvl w:val="0"/>
          <w:numId w:val="32"/>
        </w:numPr>
        <w:tabs>
          <w:tab w:val="left" w:pos="720"/>
          <w:tab w:val="right" w:pos="10170"/>
        </w:tabs>
        <w:spacing w:before="0" w:line="240" w:lineRule="auto"/>
      </w:pPr>
      <w:proofErr w:type="spellStart"/>
      <w:r w:rsidRPr="003D289D">
        <w:t>senderId</w:t>
      </w:r>
      <w:proofErr w:type="spellEnd"/>
      <w:r w:rsidRPr="003D289D">
        <w:t>: the identity of the sender, you can use thread name or thread id;</w:t>
      </w:r>
    </w:p>
    <w:p w:rsidR="001E5AF3" w:rsidRDefault="001E5AF3" w:rsidP="001E5AF3">
      <w:pPr>
        <w:pStyle w:val="exercises"/>
        <w:numPr>
          <w:ilvl w:val="0"/>
          <w:numId w:val="32"/>
        </w:numPr>
        <w:tabs>
          <w:tab w:val="left" w:pos="720"/>
          <w:tab w:val="right" w:pos="10170"/>
        </w:tabs>
        <w:spacing w:before="0" w:line="240" w:lineRule="auto"/>
      </w:pPr>
      <w:proofErr w:type="spellStart"/>
      <w:r>
        <w:lastRenderedPageBreak/>
        <w:t>cardNo</w:t>
      </w:r>
      <w:proofErr w:type="spellEnd"/>
      <w:r>
        <w:t xml:space="preserve">: an </w:t>
      </w:r>
      <w:r w:rsidRPr="003D289D">
        <w:t>integer that represents a credit card number;</w:t>
      </w:r>
    </w:p>
    <w:p w:rsidR="001E5AF3" w:rsidRPr="003D289D" w:rsidRDefault="001E5AF3" w:rsidP="001E5AF3">
      <w:pPr>
        <w:pStyle w:val="exercises"/>
        <w:numPr>
          <w:ilvl w:val="0"/>
          <w:numId w:val="32"/>
        </w:numPr>
        <w:tabs>
          <w:tab w:val="left" w:pos="720"/>
          <w:tab w:val="right" w:pos="10170"/>
        </w:tabs>
        <w:spacing w:before="0" w:line="240" w:lineRule="auto"/>
      </w:pPr>
      <w:proofErr w:type="spellStart"/>
      <w:proofErr w:type="gramStart"/>
      <w:r>
        <w:t>receiverID</w:t>
      </w:r>
      <w:proofErr w:type="spellEnd"/>
      <w:proofErr w:type="gramEnd"/>
      <w:r>
        <w:t xml:space="preserve">: </w:t>
      </w:r>
      <w:r w:rsidRPr="003D289D">
        <w:t xml:space="preserve">the identity of the </w:t>
      </w:r>
      <w:r>
        <w:t>receiver</w:t>
      </w:r>
      <w:r w:rsidRPr="003D289D">
        <w:t xml:space="preserve">, you can use thread name </w:t>
      </w:r>
      <w:r>
        <w:t>or a unique name that defined for a hotel supplier</w:t>
      </w:r>
      <w:r w:rsidRPr="003D289D">
        <w:t>;</w:t>
      </w:r>
      <w:r>
        <w:t xml:space="preserve"> If you are doing an individual project, you do not need this field.</w:t>
      </w:r>
    </w:p>
    <w:p w:rsidR="001E5AF3" w:rsidRPr="003D289D" w:rsidRDefault="001E5AF3" w:rsidP="001E5AF3">
      <w:pPr>
        <w:pStyle w:val="exercises"/>
        <w:numPr>
          <w:ilvl w:val="0"/>
          <w:numId w:val="32"/>
        </w:numPr>
        <w:tabs>
          <w:tab w:val="left" w:pos="720"/>
          <w:tab w:val="right" w:pos="10170"/>
        </w:tabs>
        <w:spacing w:before="0" w:line="240" w:lineRule="auto"/>
      </w:pPr>
      <w:r w:rsidRPr="003D289D">
        <w:t xml:space="preserve">amount: an integer that represents the number of </w:t>
      </w:r>
      <w:r>
        <w:t>room</w:t>
      </w:r>
      <w:r w:rsidRPr="003D289D">
        <w:t xml:space="preserve"> to order;</w:t>
      </w:r>
    </w:p>
    <w:p w:rsidR="001E5AF3" w:rsidRPr="003D289D" w:rsidRDefault="001E5AF3" w:rsidP="001E5AF3">
      <w:pPr>
        <w:tabs>
          <w:tab w:val="right" w:pos="10170"/>
        </w:tabs>
        <w:ind w:left="360" w:hanging="360"/>
      </w:pPr>
      <w:r>
        <w:tab/>
        <w:t xml:space="preserve">You must use public methods to set and get the private data members. You must decide if these methods need to </w:t>
      </w:r>
      <w:proofErr w:type="gramStart"/>
      <w:r>
        <w:t>be synchronized</w:t>
      </w:r>
      <w:proofErr w:type="gramEnd"/>
      <w:r w:rsidRPr="003D289D">
        <w:t>.</w:t>
      </w:r>
      <w:r>
        <w:t xml:space="preserve"> The instances created from this class are of the </w:t>
      </w:r>
      <w:proofErr w:type="spellStart"/>
      <w:r>
        <w:t>OrderObject</w:t>
      </w:r>
      <w:proofErr w:type="spellEnd"/>
      <w:r>
        <w:t>.</w:t>
      </w:r>
      <w:r>
        <w:tab/>
        <w:t>[1</w:t>
      </w:r>
      <w:r w:rsidR="00DC3F32">
        <w:t>5</w:t>
      </w:r>
      <w:r>
        <w:t xml:space="preserve"> points]</w:t>
      </w:r>
    </w:p>
    <w:p w:rsidR="00E176DE" w:rsidRDefault="00076A1D" w:rsidP="00100580">
      <w:pPr>
        <w:tabs>
          <w:tab w:val="right" w:pos="10170"/>
        </w:tabs>
      </w:pPr>
      <w:r>
        <w:t>6</w:t>
      </w:r>
      <w:r w:rsidR="000B0666" w:rsidRPr="003D289D">
        <w:t xml:space="preserve">. </w:t>
      </w:r>
      <w:proofErr w:type="spellStart"/>
      <w:r w:rsidR="0063269F" w:rsidRPr="0063269F">
        <w:rPr>
          <w:b/>
        </w:rPr>
        <w:t>MultiCellBuffer</w:t>
      </w:r>
      <w:proofErr w:type="spellEnd"/>
      <w:r w:rsidR="0063269F">
        <w:t xml:space="preserve"> class </w:t>
      </w:r>
      <w:r w:rsidR="009C5EFB">
        <w:t xml:space="preserve">is </w:t>
      </w:r>
      <w:r w:rsidR="0063269F">
        <w:t>used</w:t>
      </w:r>
      <w:r w:rsidR="0013370E">
        <w:t xml:space="preserve"> for the communication between the </w:t>
      </w:r>
      <w:r w:rsidR="0007619D">
        <w:t>travel agencies</w:t>
      </w:r>
      <w:r w:rsidR="00776435">
        <w:t xml:space="preserve"> (clients)</w:t>
      </w:r>
      <w:r w:rsidR="00336FCB">
        <w:t xml:space="preserve"> and the </w:t>
      </w:r>
      <w:proofErr w:type="spellStart"/>
      <w:r w:rsidR="008D29AC">
        <w:t>HotelSupplier</w:t>
      </w:r>
      <w:proofErr w:type="spellEnd"/>
      <w:r w:rsidR="00776435">
        <w:t xml:space="preserve"> (server)</w:t>
      </w:r>
      <w:r w:rsidR="000B0666" w:rsidRPr="003D289D">
        <w:t>: This class has n data cells</w:t>
      </w:r>
      <w:r w:rsidR="000D4494">
        <w:t>, you can set n=</w:t>
      </w:r>
      <w:proofErr w:type="gramStart"/>
      <w:r w:rsidR="000D4494">
        <w:t>3</w:t>
      </w:r>
      <w:proofErr w:type="gramEnd"/>
      <w:r w:rsidR="000D4494">
        <w:t xml:space="preserve"> for this project</w:t>
      </w:r>
      <w:r w:rsidR="000B0666" w:rsidRPr="003D289D">
        <w:t xml:space="preserve">. </w:t>
      </w:r>
      <w:r w:rsidR="00BB7373">
        <w:t>The number of cells available must</w:t>
      </w:r>
      <w:r w:rsidR="00776435">
        <w:t xml:space="preserve"> be</w:t>
      </w:r>
      <w:r w:rsidR="00BB7373">
        <w:t xml:space="preserve"> less than</w:t>
      </w:r>
      <w:r w:rsidR="00D77C2D">
        <w:t xml:space="preserve"> (&lt;)</w:t>
      </w:r>
      <w:r w:rsidR="00BB7373">
        <w:t xml:space="preserve"> the </w:t>
      </w:r>
      <w:r w:rsidR="00E43830">
        <w:t xml:space="preserve">max </w:t>
      </w:r>
      <w:r w:rsidR="00BB7373">
        <w:t xml:space="preserve">number of </w:t>
      </w:r>
      <w:r w:rsidR="0007619D">
        <w:t>travel agencies</w:t>
      </w:r>
      <w:r w:rsidR="00E43830">
        <w:t xml:space="preserve"> in your experiment</w:t>
      </w:r>
      <w:r w:rsidR="00BB7373">
        <w:t xml:space="preserve">. </w:t>
      </w:r>
      <w:r w:rsidR="000B0666" w:rsidRPr="003D289D">
        <w:t xml:space="preserve">A </w:t>
      </w:r>
      <w:proofErr w:type="spellStart"/>
      <w:r w:rsidR="000B0666" w:rsidRPr="003D289D">
        <w:t>setOneCell</w:t>
      </w:r>
      <w:proofErr w:type="spellEnd"/>
      <w:r w:rsidR="000B0666" w:rsidRPr="003D289D">
        <w:t xml:space="preserve"> and </w:t>
      </w:r>
      <w:proofErr w:type="spellStart"/>
      <w:r w:rsidR="000B0666" w:rsidRPr="003D289D">
        <w:t>getOneCell</w:t>
      </w:r>
      <w:proofErr w:type="spellEnd"/>
      <w:r w:rsidR="000B0666" w:rsidRPr="003D289D">
        <w:t xml:space="preserve"> methods </w:t>
      </w:r>
      <w:proofErr w:type="gramStart"/>
      <w:r w:rsidR="000B0666" w:rsidRPr="003D289D">
        <w:t>can be defined</w:t>
      </w:r>
      <w:proofErr w:type="gramEnd"/>
      <w:r w:rsidR="000B0666" w:rsidRPr="003D289D">
        <w:t xml:space="preserve"> to write </w:t>
      </w:r>
      <w:r w:rsidR="00776435">
        <w:t xml:space="preserve">data into </w:t>
      </w:r>
      <w:r w:rsidR="000B0666" w:rsidRPr="003D289D">
        <w:t>and to read data</w:t>
      </w:r>
      <w:r w:rsidR="005F11EE">
        <w:t xml:space="preserve"> </w:t>
      </w:r>
      <w:r w:rsidR="00776435">
        <w:t>from</w:t>
      </w:r>
      <w:r w:rsidR="005F11EE">
        <w:t xml:space="preserve"> one of the available cells</w:t>
      </w:r>
      <w:r w:rsidR="000B0666" w:rsidRPr="003D289D">
        <w:t xml:space="preserve">. </w:t>
      </w:r>
      <w:r w:rsidR="00BB7373">
        <w:t xml:space="preserve">You </w:t>
      </w:r>
      <w:r w:rsidR="001E5AF3">
        <w:t>must</w:t>
      </w:r>
      <w:r w:rsidR="00BB7373">
        <w:t xml:space="preserve"> use a</w:t>
      </w:r>
      <w:r w:rsidR="000B0666" w:rsidRPr="003D289D">
        <w:t xml:space="preserve"> semaphore of value n to manage the cells</w:t>
      </w:r>
      <w:r w:rsidR="001E5AF3">
        <w:t xml:space="preserve"> and use a lock on each buffer cell</w:t>
      </w:r>
      <w:r w:rsidR="000B0666" w:rsidRPr="003D289D">
        <w:t>.</w:t>
      </w:r>
      <w:r w:rsidR="00100580" w:rsidRPr="00100580">
        <w:t xml:space="preserve"> </w:t>
      </w:r>
      <w:r w:rsidR="00BB7373">
        <w:t xml:space="preserve">You </w:t>
      </w:r>
      <w:r w:rsidR="00BB7373" w:rsidRPr="00BB7373">
        <w:rPr>
          <w:color w:val="FF0000"/>
        </w:rPr>
        <w:t>cannot</w:t>
      </w:r>
      <w:r w:rsidR="00776435">
        <w:t xml:space="preserve"> use a queue</w:t>
      </w:r>
      <w:r w:rsidR="00075EB1">
        <w:t xml:space="preserve"> (that we have discussed in the class)</w:t>
      </w:r>
      <w:r w:rsidR="00776435">
        <w:t xml:space="preserve"> for the buffer, which</w:t>
      </w:r>
      <w:r w:rsidR="00075EB1">
        <w:t xml:space="preserve"> is a different data structure</w:t>
      </w:r>
      <w:r w:rsidR="00D77C2D">
        <w:t>.</w:t>
      </w:r>
      <w:r w:rsidR="00023B43" w:rsidRPr="00023B43">
        <w:t xml:space="preserve"> </w:t>
      </w:r>
      <w:r w:rsidR="00023B43">
        <w:tab/>
        <w:t>[</w:t>
      </w:r>
      <w:r w:rsidR="00DC3F32">
        <w:rPr>
          <w:lang w:eastAsia="zh-CN"/>
        </w:rPr>
        <w:t>2</w:t>
      </w:r>
      <w:r w:rsidR="00853FC2">
        <w:rPr>
          <w:rFonts w:hint="eastAsia"/>
          <w:lang w:eastAsia="zh-CN"/>
        </w:rPr>
        <w:t>0</w:t>
      </w:r>
      <w:r w:rsidR="00023B43">
        <w:t xml:space="preserve"> points]</w:t>
      </w:r>
    </w:p>
    <w:p w:rsidR="00100580" w:rsidRDefault="00E176DE" w:rsidP="00100580">
      <w:pPr>
        <w:tabs>
          <w:tab w:val="right" w:pos="10170"/>
        </w:tabs>
      </w:pPr>
      <w:r>
        <w:t>7</w:t>
      </w:r>
      <w:r w:rsidR="00100580" w:rsidRPr="003D289D">
        <w:t xml:space="preserve">. </w:t>
      </w:r>
      <w:r w:rsidR="00100580">
        <w:rPr>
          <w:b/>
        </w:rPr>
        <w:t xml:space="preserve">Encoder </w:t>
      </w:r>
      <w:r w:rsidR="00100580" w:rsidRPr="00360DEC">
        <w:t>is a</w:t>
      </w:r>
      <w:r w:rsidR="00100580">
        <w:rPr>
          <w:b/>
        </w:rPr>
        <w:t xml:space="preserve"> </w:t>
      </w:r>
      <w:r w:rsidR="00100580">
        <w:t xml:space="preserve">class or a method in a class: The Encoder class will convert an </w:t>
      </w:r>
      <w:proofErr w:type="spellStart"/>
      <w:r w:rsidR="00100580">
        <w:t>OrderObject</w:t>
      </w:r>
      <w:proofErr w:type="spellEnd"/>
      <w:r w:rsidR="00100580">
        <w:t xml:space="preserve"> into a string. You can choose any way to encode the values into a string, as long as you can decode the string to the original order object. You can use a class or a method to implement the Encoder.</w:t>
      </w:r>
      <w:r w:rsidR="00100580">
        <w:tab/>
        <w:t>[10 points]</w:t>
      </w:r>
    </w:p>
    <w:p w:rsidR="008B3D21" w:rsidRDefault="00E176DE" w:rsidP="00D6109B">
      <w:pPr>
        <w:tabs>
          <w:tab w:val="right" w:pos="10170"/>
        </w:tabs>
      </w:pPr>
      <w:r>
        <w:t>8</w:t>
      </w:r>
      <w:r w:rsidR="00100580" w:rsidRPr="003D289D">
        <w:t xml:space="preserve">. </w:t>
      </w:r>
      <w:r w:rsidR="00100580">
        <w:rPr>
          <w:b/>
        </w:rPr>
        <w:t>Decoder</w:t>
      </w:r>
      <w:r w:rsidR="00100580">
        <w:t xml:space="preserve"> </w:t>
      </w:r>
      <w:r w:rsidR="00100580" w:rsidRPr="00360DEC">
        <w:t>is a</w:t>
      </w:r>
      <w:r w:rsidR="00100580">
        <w:rPr>
          <w:b/>
        </w:rPr>
        <w:t xml:space="preserve"> </w:t>
      </w:r>
      <w:r w:rsidR="00100580">
        <w:t>class or a method in a class: The Decoder will convert the</w:t>
      </w:r>
      <w:r w:rsidR="00890FC9">
        <w:t xml:space="preserve"> encoded</w:t>
      </w:r>
      <w:r w:rsidR="00100580">
        <w:t xml:space="preserve"> string back into the </w:t>
      </w:r>
      <w:proofErr w:type="spellStart"/>
      <w:r w:rsidR="00100580">
        <w:t>OrderObject</w:t>
      </w:r>
      <w:proofErr w:type="spellEnd"/>
      <w:r w:rsidR="00100580">
        <w:t>.</w:t>
      </w:r>
    </w:p>
    <w:p w:rsidR="00583BD6" w:rsidRDefault="00583BD6" w:rsidP="00583BD6">
      <w:pPr>
        <w:tabs>
          <w:tab w:val="right" w:pos="10170"/>
        </w:tabs>
      </w:pPr>
      <w:r>
        <w:t>10</w:t>
      </w:r>
      <w:r w:rsidRPr="003D289D">
        <w:t xml:space="preserve">. </w:t>
      </w:r>
      <w:r w:rsidRPr="003D289D">
        <w:rPr>
          <w:b/>
        </w:rPr>
        <w:t>Main</w:t>
      </w:r>
      <w:r w:rsidRPr="003D289D">
        <w:t xml:space="preserve">: The Main thread will perform necessary preparation, create the buffer classes, instantiate the objects, create threads, and start threads. </w:t>
      </w:r>
      <w:r>
        <w:tab/>
        <w:t>[10 points]</w:t>
      </w:r>
    </w:p>
    <w:p w:rsidR="007F1A49" w:rsidRDefault="007F1A49" w:rsidP="00D6109B">
      <w:pPr>
        <w:pStyle w:val="exercises"/>
        <w:tabs>
          <w:tab w:val="clear" w:pos="10260"/>
          <w:tab w:val="right" w:pos="10170"/>
        </w:tabs>
        <w:spacing w:before="0"/>
        <w:ind w:left="0" w:firstLine="0"/>
        <w:rPr>
          <w:b/>
        </w:rPr>
      </w:pPr>
    </w:p>
    <w:p w:rsidR="008B3D21" w:rsidRDefault="008B3D21" w:rsidP="00D6109B">
      <w:pPr>
        <w:pStyle w:val="exercises"/>
        <w:tabs>
          <w:tab w:val="clear" w:pos="10260"/>
          <w:tab w:val="right" w:pos="10170"/>
        </w:tabs>
        <w:spacing w:before="0"/>
        <w:ind w:left="0" w:firstLine="0"/>
      </w:pPr>
    </w:p>
    <w:p w:rsidR="0045064B" w:rsidRDefault="0045064B" w:rsidP="0045064B">
      <w:pPr>
        <w:pStyle w:val="Heading1"/>
      </w:pPr>
      <w:r>
        <w:t>Notes:</w:t>
      </w:r>
    </w:p>
    <w:p w:rsidR="0045064B" w:rsidRDefault="00BE51B4" w:rsidP="000453A7">
      <w:pPr>
        <w:pStyle w:val="exercises"/>
        <w:numPr>
          <w:ilvl w:val="0"/>
          <w:numId w:val="33"/>
        </w:numPr>
        <w:tabs>
          <w:tab w:val="clear" w:pos="10260"/>
          <w:tab w:val="left" w:pos="720"/>
          <w:tab w:val="right" w:pos="10170"/>
        </w:tabs>
      </w:pPr>
      <w:r>
        <w:t>It is the purchase of this course to enforce</w:t>
      </w:r>
      <w:r w:rsidR="0045064B">
        <w:t xml:space="preserve"> </w:t>
      </w:r>
      <w:r>
        <w:t xml:space="preserve">the knowledge of </w:t>
      </w:r>
      <w:r w:rsidR="0045064B">
        <w:t xml:space="preserve">C# </w:t>
      </w:r>
      <w:r w:rsidR="000A552C">
        <w:t>(Visual Studio</w:t>
      </w:r>
      <w:r w:rsidR="00060B34">
        <w:t xml:space="preserve">). </w:t>
      </w:r>
      <w:r w:rsidR="0045064B">
        <w:t xml:space="preserve">You must indicate the environment </w:t>
      </w:r>
      <w:r w:rsidR="006E2390">
        <w:t>(</w:t>
      </w:r>
      <w:r w:rsidR="005A44D8">
        <w:t>201</w:t>
      </w:r>
      <w:r w:rsidR="00BD2F04">
        <w:t>3</w:t>
      </w:r>
      <w:r w:rsidR="00075EB1">
        <w:t xml:space="preserve"> or 2015</w:t>
      </w:r>
      <w:r w:rsidR="00047BBF">
        <w:t>)</w:t>
      </w:r>
      <w:r>
        <w:t xml:space="preserve"> that</w:t>
      </w:r>
      <w:r w:rsidR="00047BBF">
        <w:t xml:space="preserve"> </w:t>
      </w:r>
      <w:r w:rsidR="0045064B">
        <w:t xml:space="preserve">you use, so that the TA can use the same environment to grade the </w:t>
      </w:r>
      <w:r w:rsidR="00403D93">
        <w:t>project</w:t>
      </w:r>
      <w:r w:rsidR="0045064B">
        <w:t>.</w:t>
      </w:r>
      <w:r w:rsidR="000A552C">
        <w:t xml:space="preserve"> </w:t>
      </w:r>
    </w:p>
    <w:p w:rsidR="0045064B" w:rsidRDefault="0045064B" w:rsidP="0045064B">
      <w:pPr>
        <w:pStyle w:val="exercises"/>
        <w:numPr>
          <w:ilvl w:val="0"/>
          <w:numId w:val="33"/>
        </w:numPr>
        <w:tabs>
          <w:tab w:val="left" w:pos="720"/>
        </w:tabs>
      </w:pPr>
      <w:r>
        <w:t xml:space="preserve">You must follow what </w:t>
      </w:r>
      <w:proofErr w:type="gramStart"/>
      <w:r>
        <w:t>is de</w:t>
      </w:r>
      <w:r w:rsidR="00403D93">
        <w:t>fined</w:t>
      </w:r>
      <w:proofErr w:type="gramEnd"/>
      <w:r w:rsidR="00403D93">
        <w:t xml:space="preserve"> in the assignment/project </w:t>
      </w:r>
      <w:r>
        <w:t>document. You have flexibility to choose your implementation detail</w:t>
      </w:r>
      <w:r w:rsidR="00C4254E">
        <w:t>s</w:t>
      </w:r>
      <w:r>
        <w:t xml:space="preserve"> if they </w:t>
      </w:r>
      <w:proofErr w:type="gramStart"/>
      <w:r>
        <w:t>are not specified</w:t>
      </w:r>
      <w:proofErr w:type="gramEnd"/>
      <w:r>
        <w:t xml:space="preserve"> in the document. If you are</w:t>
      </w:r>
      <w:r w:rsidR="00BF39A3">
        <w:t xml:space="preserve"> not</w:t>
      </w:r>
      <w:r>
        <w:t xml:space="preserve"> sure </w:t>
      </w:r>
      <w:r w:rsidR="00123E94">
        <w:t>on any issue</w:t>
      </w:r>
      <w:r>
        <w:t xml:space="preserve">, ask the instructor or </w:t>
      </w:r>
      <w:r w:rsidR="006E2390">
        <w:t xml:space="preserve">the </w:t>
      </w:r>
      <w:r w:rsidR="00BF62EF">
        <w:t xml:space="preserve">TA by </w:t>
      </w:r>
      <w:r w:rsidR="00BF39A3">
        <w:t>post</w:t>
      </w:r>
      <w:r w:rsidR="00BF62EF">
        <w:t>ing</w:t>
      </w:r>
      <w:r w:rsidR="00BF39A3">
        <w:t xml:space="preserve"> the question </w:t>
      </w:r>
      <w:r>
        <w:t>in the discussion board.</w:t>
      </w:r>
    </w:p>
    <w:p w:rsidR="0045064B" w:rsidRDefault="0045064B" w:rsidP="0045064B">
      <w:pPr>
        <w:pStyle w:val="exercises"/>
        <w:numPr>
          <w:ilvl w:val="0"/>
          <w:numId w:val="33"/>
        </w:numPr>
        <w:tabs>
          <w:tab w:val="left" w:pos="720"/>
        </w:tabs>
      </w:pPr>
      <w:r>
        <w:t>The program and each component of the program must be well commented.</w:t>
      </w:r>
    </w:p>
    <w:p w:rsidR="0045064B" w:rsidRDefault="0045064B" w:rsidP="001B4ED1">
      <w:pPr>
        <w:pStyle w:val="Heading1"/>
        <w:tabs>
          <w:tab w:val="center" w:pos="5112"/>
        </w:tabs>
      </w:pPr>
      <w:r>
        <w:t>Grading</w:t>
      </w:r>
      <w:r w:rsidR="000E5964">
        <w:t xml:space="preserve"> of Programming Assignment</w:t>
      </w:r>
      <w:r w:rsidR="00403D93">
        <w:t>/Project</w:t>
      </w:r>
      <w:r w:rsidR="001B4ED1">
        <w:tab/>
      </w:r>
    </w:p>
    <w:p w:rsidR="0045064B" w:rsidRDefault="0045064B" w:rsidP="0045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The TA will grade your program following these steps:</w:t>
      </w:r>
    </w:p>
    <w:p w:rsidR="0045064B" w:rsidRDefault="0045064B" w:rsidP="0045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(1) The TA will read your program and give points based on the points allocated to each component, the readability of your code (organization of the code and comments), logic, inclusion of the required functions, and correctness of the implementations of each function.</w:t>
      </w:r>
    </w:p>
    <w:p w:rsidR="0045064B" w:rsidRDefault="0045064B" w:rsidP="0045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(2) Compile the code. If it does not compile, 40% of the points given in (1) </w:t>
      </w:r>
      <w:proofErr w:type="gramStart"/>
      <w:r>
        <w:t>will be deducted</w:t>
      </w:r>
      <w:proofErr w:type="gramEnd"/>
      <w:r>
        <w:t xml:space="preserve">. For example, if you </w:t>
      </w:r>
      <w:proofErr w:type="gramStart"/>
      <w:r>
        <w:t>are given</w:t>
      </w:r>
      <w:proofErr w:type="gramEnd"/>
      <w:r>
        <w:t xml:space="preserve"> 20 points in step (1), your points will become 12 if the program fails to compile.</w:t>
      </w:r>
    </w:p>
    <w:p w:rsidR="0045064B" w:rsidRDefault="0045064B" w:rsidP="0045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lastRenderedPageBreak/>
        <w:t xml:space="preserve">(3) If the code passes the compilation, the TA will execute and test the code. If, for any reason, the program gives an incorrect output or crashes for any input, 20% of the points given in (1) </w:t>
      </w:r>
      <w:proofErr w:type="gramStart"/>
      <w:r>
        <w:t>will be deducted</w:t>
      </w:r>
      <w:proofErr w:type="gramEnd"/>
      <w:r>
        <w:t>.</w:t>
      </w:r>
    </w:p>
    <w:p w:rsidR="0045064B" w:rsidRDefault="0045064B" w:rsidP="0045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Please notice that the TA will not debug your program to figure out how big or how small the error is. You may lose 40% or 20% of your points for a small error such missing a comma or a space!</w:t>
      </w:r>
    </w:p>
    <w:p w:rsidR="00D454D2" w:rsidRPr="00BF39A3" w:rsidRDefault="00D454D2" w:rsidP="00D454D2">
      <w:pPr>
        <w:pStyle w:val="Heading1"/>
      </w:pPr>
      <w:r w:rsidRPr="00BF39A3">
        <w:t xml:space="preserve">Late submission deduction </w:t>
      </w:r>
      <w:r>
        <w:t>policy</w:t>
      </w:r>
      <w:r w:rsidRPr="00BF39A3">
        <w:t>:</w:t>
      </w:r>
    </w:p>
    <w:p w:rsidR="00D454D2" w:rsidRDefault="00D454D2" w:rsidP="00D454D2">
      <w:pPr>
        <w:numPr>
          <w:ilvl w:val="0"/>
          <w:numId w:val="31"/>
        </w:numPr>
        <w:tabs>
          <w:tab w:val="clear" w:pos="720"/>
          <w:tab w:val="num" w:pos="540"/>
          <w:tab w:val="left" w:pos="6680"/>
        </w:tabs>
        <w:spacing w:before="0" w:line="240" w:lineRule="auto"/>
        <w:ind w:left="540"/>
        <w:rPr>
          <w:color w:val="000000"/>
        </w:rPr>
      </w:pPr>
      <w:r w:rsidRPr="00BF39A3">
        <w:rPr>
          <w:color w:val="000000"/>
        </w:rPr>
        <w:t xml:space="preserve">No penalty for late submissions that are received within </w:t>
      </w:r>
      <w:r>
        <w:rPr>
          <w:color w:val="000000"/>
        </w:rPr>
        <w:t xml:space="preserve">24 hours </w:t>
      </w:r>
      <w:r w:rsidR="001B4ED1">
        <w:rPr>
          <w:color w:val="000000"/>
        </w:rPr>
        <w:t>after</w:t>
      </w:r>
      <w:r>
        <w:rPr>
          <w:color w:val="000000"/>
        </w:rPr>
        <w:t xml:space="preserve"> the deadline; </w:t>
      </w:r>
    </w:p>
    <w:p w:rsidR="00D454D2" w:rsidRPr="00BF39A3" w:rsidRDefault="00D454D2" w:rsidP="00D454D2">
      <w:pPr>
        <w:numPr>
          <w:ilvl w:val="0"/>
          <w:numId w:val="31"/>
        </w:numPr>
        <w:tabs>
          <w:tab w:val="clear" w:pos="720"/>
          <w:tab w:val="num" w:pos="540"/>
          <w:tab w:val="left" w:pos="6680"/>
        </w:tabs>
        <w:spacing w:before="0" w:line="240" w:lineRule="auto"/>
        <w:ind w:left="540"/>
        <w:rPr>
          <w:color w:val="000000"/>
        </w:rPr>
      </w:pPr>
      <w:proofErr w:type="gramStart"/>
      <w:r w:rsidRPr="00BF39A3">
        <w:rPr>
          <w:color w:val="000000"/>
        </w:rPr>
        <w:t>1</w:t>
      </w:r>
      <w:proofErr w:type="gramEnd"/>
      <w:r w:rsidRPr="00BF39A3">
        <w:rPr>
          <w:color w:val="000000"/>
        </w:rPr>
        <w:t xml:space="preserve">% grade deduction for </w:t>
      </w:r>
      <w:r>
        <w:rPr>
          <w:color w:val="000000"/>
        </w:rPr>
        <w:t>every hour after the 24 hours!</w:t>
      </w:r>
      <w:r w:rsidRPr="00BF39A3">
        <w:rPr>
          <w:color w:val="000000"/>
        </w:rPr>
        <w:t xml:space="preserve"> </w:t>
      </w:r>
    </w:p>
    <w:p w:rsidR="00F754C4" w:rsidRPr="009C29AC" w:rsidRDefault="009C29AC" w:rsidP="00F754C4">
      <w:pPr>
        <w:pStyle w:val="Heading1"/>
      </w:pPr>
      <w:r>
        <w:t>Where to Submission?</w:t>
      </w:r>
    </w:p>
    <w:p w:rsidR="00F754C4" w:rsidRDefault="00F754C4" w:rsidP="00F75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All submissions </w:t>
      </w:r>
      <w:proofErr w:type="gramStart"/>
      <w:r>
        <w:t>must be electronically submitted</w:t>
      </w:r>
      <w:proofErr w:type="gramEnd"/>
      <w:r>
        <w:t xml:space="preserve"> to the assignment folder where you downloaded the assignment paper. All files must be zipped into a single file.</w:t>
      </w:r>
    </w:p>
    <w:p w:rsidR="00E83EAE" w:rsidRDefault="00E83EAE" w:rsidP="00E83EAE">
      <w:pPr>
        <w:spacing w:before="80"/>
        <w:ind w:left="539" w:hanging="539"/>
      </w:pPr>
    </w:p>
    <w:sectPr w:rsidR="00E83EAE">
      <w:headerReference w:type="default" r:id="rId8"/>
      <w:footerReference w:type="even" r:id="rId9"/>
      <w:footerReference w:type="default" r:id="rId10"/>
      <w:headerReference w:type="first" r:id="rId11"/>
      <w:footerReference w:type="first" r:id="rId12"/>
      <w:pgSz w:w="12240" w:h="15840" w:code="1"/>
      <w:pgMar w:top="1440" w:right="1008" w:bottom="288" w:left="1008" w:header="576"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675" w:rsidRDefault="00DE1675">
      <w:r>
        <w:separator/>
      </w:r>
    </w:p>
  </w:endnote>
  <w:endnote w:type="continuationSeparator" w:id="0">
    <w:p w:rsidR="00DE1675" w:rsidRDefault="00DE1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Monaco">
    <w:altName w:val="Courier New"/>
    <w:charset w:val="00"/>
    <w:family w:val="auto"/>
    <w:pitch w:val="variable"/>
    <w:sig w:usb0="03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A8D" w:rsidRDefault="00617A8D" w:rsidP="00306F74">
    <w:pPr>
      <w:pStyle w:val="Footer"/>
      <w:tabs>
        <w:tab w:val="clear" w:pos="4320"/>
        <w:tab w:val="clear" w:pos="8640"/>
        <w:tab w:val="right" w:pos="10170"/>
      </w:tabs>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B86ECC">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86ECC">
      <w:rPr>
        <w:rStyle w:val="PageNumber"/>
        <w:noProof/>
      </w:rPr>
      <w:t>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A8D" w:rsidRDefault="00617A8D" w:rsidP="00306F74">
    <w:pPr>
      <w:pStyle w:val="Footer"/>
      <w:jc w:val="center"/>
      <w:rPr>
        <w:sz w:val="20"/>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B86EC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86ECC">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A8D" w:rsidRDefault="00617A8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675" w:rsidRDefault="00DE1675">
      <w:r>
        <w:separator/>
      </w:r>
    </w:p>
  </w:footnote>
  <w:footnote w:type="continuationSeparator" w:id="0">
    <w:p w:rsidR="00DE1675" w:rsidRDefault="00DE1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A8D" w:rsidRDefault="00617A8D">
    <w:pPr>
      <w:tabs>
        <w:tab w:val="left" w:pos="3420"/>
        <w:tab w:val="left" w:pos="3600"/>
        <w:tab w:val="left" w:pos="5220"/>
        <w:tab w:val="left" w:pos="9990"/>
      </w:tabs>
      <w:jc w:val="righ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A8D" w:rsidRDefault="00617A8D">
    <w:pPr>
      <w:tabs>
        <w:tab w:val="left" w:pos="3060"/>
        <w:tab w:val="left" w:pos="6570"/>
        <w:tab w:val="left" w:pos="6930"/>
        <w:tab w:val="left" w:pos="10080"/>
      </w:tabs>
      <w:jc w:val="both"/>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2AE842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0"/>
    <w:lvl w:ilvl="0">
      <w:start w:val="1"/>
      <w:numFmt w:val="decimal"/>
      <w:lvlText w:val="%1"/>
      <w:lvlJc w:val="left"/>
      <w:pPr>
        <w:tabs>
          <w:tab w:val="num" w:pos="580"/>
        </w:tabs>
        <w:ind w:left="580" w:hanging="580"/>
      </w:pPr>
      <w:rPr>
        <w:rFonts w:hint="default"/>
      </w:rPr>
    </w:lvl>
    <w:lvl w:ilvl="1">
      <w:start w:val="2"/>
      <w:numFmt w:val="decimal"/>
      <w:lvlText w:val="%1.%2"/>
      <w:lvlJc w:val="left"/>
      <w:pPr>
        <w:tabs>
          <w:tab w:val="num" w:pos="580"/>
        </w:tabs>
        <w:ind w:left="580" w:hanging="5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000002"/>
    <w:multiLevelType w:val="multilevel"/>
    <w:tmpl w:val="00000000"/>
    <w:lvl w:ilvl="0">
      <w:start w:val="1"/>
      <w:numFmt w:val="decimal"/>
      <w:lvlText w:val="%1"/>
      <w:lvlJc w:val="left"/>
      <w:pPr>
        <w:tabs>
          <w:tab w:val="num" w:pos="580"/>
        </w:tabs>
        <w:ind w:left="580" w:hanging="580"/>
      </w:pPr>
      <w:rPr>
        <w:rFonts w:hint="default"/>
      </w:rPr>
    </w:lvl>
    <w:lvl w:ilvl="1">
      <w:start w:val="2"/>
      <w:numFmt w:val="decimal"/>
      <w:lvlText w:val="%1.%2"/>
      <w:lvlJc w:val="left"/>
      <w:pPr>
        <w:tabs>
          <w:tab w:val="num" w:pos="580"/>
        </w:tabs>
        <w:ind w:left="580" w:hanging="5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0000003"/>
    <w:multiLevelType w:val="multilevel"/>
    <w:tmpl w:val="00000000"/>
    <w:lvl w:ilvl="0">
      <w:start w:val="1"/>
      <w:numFmt w:val="decimal"/>
      <w:lvlText w:val="%1"/>
      <w:lvlJc w:val="left"/>
      <w:pPr>
        <w:tabs>
          <w:tab w:val="num" w:pos="560"/>
        </w:tabs>
        <w:ind w:left="560" w:hanging="560"/>
      </w:pPr>
      <w:rPr>
        <w:rFonts w:hint="default"/>
      </w:rPr>
    </w:lvl>
    <w:lvl w:ilvl="1">
      <w:start w:val="1"/>
      <w:numFmt w:val="decimal"/>
      <w:lvlText w:val="%1.%2"/>
      <w:lvlJc w:val="left"/>
      <w:pPr>
        <w:tabs>
          <w:tab w:val="num" w:pos="560"/>
        </w:tabs>
        <w:ind w:left="560" w:hanging="5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05036FC"/>
    <w:multiLevelType w:val="multilevel"/>
    <w:tmpl w:val="002E4528"/>
    <w:lvl w:ilvl="0">
      <w:start w:val="1"/>
      <w:numFmt w:val="bullet"/>
      <w:lvlText w:val=""/>
      <w:lvlJc w:val="left"/>
      <w:pPr>
        <w:tabs>
          <w:tab w:val="num" w:pos="1267"/>
        </w:tabs>
        <w:ind w:left="1267" w:hanging="360"/>
      </w:pPr>
      <w:rPr>
        <w:rFonts w:ascii="Symbol" w:hAnsi="Symbol" w:hint="default"/>
      </w:rPr>
    </w:lvl>
    <w:lvl w:ilvl="1">
      <w:start w:val="1"/>
      <w:numFmt w:val="bullet"/>
      <w:lvlText w:val="o"/>
      <w:lvlJc w:val="left"/>
      <w:pPr>
        <w:tabs>
          <w:tab w:val="num" w:pos="1987"/>
        </w:tabs>
        <w:ind w:left="1987" w:hanging="360"/>
      </w:pPr>
      <w:rPr>
        <w:rFonts w:ascii="Courier New" w:hAnsi="Courier New" w:cs="Courier New" w:hint="default"/>
      </w:rPr>
    </w:lvl>
    <w:lvl w:ilvl="2">
      <w:start w:val="1"/>
      <w:numFmt w:val="bullet"/>
      <w:lvlText w:val=""/>
      <w:lvlJc w:val="left"/>
      <w:pPr>
        <w:tabs>
          <w:tab w:val="num" w:pos="2707"/>
        </w:tabs>
        <w:ind w:left="2707" w:hanging="360"/>
      </w:pPr>
      <w:rPr>
        <w:rFonts w:ascii="Wingdings" w:hAnsi="Wingdings" w:hint="default"/>
      </w:rPr>
    </w:lvl>
    <w:lvl w:ilvl="3">
      <w:start w:val="1"/>
      <w:numFmt w:val="bullet"/>
      <w:lvlText w:val=""/>
      <w:lvlJc w:val="left"/>
      <w:pPr>
        <w:tabs>
          <w:tab w:val="num" w:pos="3427"/>
        </w:tabs>
        <w:ind w:left="3427" w:hanging="360"/>
      </w:pPr>
      <w:rPr>
        <w:rFonts w:ascii="Symbol" w:hAnsi="Symbol" w:hint="default"/>
      </w:rPr>
    </w:lvl>
    <w:lvl w:ilvl="4">
      <w:start w:val="1"/>
      <w:numFmt w:val="bullet"/>
      <w:lvlText w:val="o"/>
      <w:lvlJc w:val="left"/>
      <w:pPr>
        <w:tabs>
          <w:tab w:val="num" w:pos="4147"/>
        </w:tabs>
        <w:ind w:left="4147" w:hanging="360"/>
      </w:pPr>
      <w:rPr>
        <w:rFonts w:ascii="Courier New" w:hAnsi="Courier New" w:cs="Courier New" w:hint="default"/>
      </w:rPr>
    </w:lvl>
    <w:lvl w:ilvl="5">
      <w:start w:val="1"/>
      <w:numFmt w:val="bullet"/>
      <w:lvlText w:val=""/>
      <w:lvlJc w:val="left"/>
      <w:pPr>
        <w:tabs>
          <w:tab w:val="num" w:pos="4867"/>
        </w:tabs>
        <w:ind w:left="4867" w:hanging="360"/>
      </w:pPr>
      <w:rPr>
        <w:rFonts w:ascii="Wingdings" w:hAnsi="Wingdings" w:hint="default"/>
      </w:rPr>
    </w:lvl>
    <w:lvl w:ilvl="6">
      <w:start w:val="1"/>
      <w:numFmt w:val="bullet"/>
      <w:lvlText w:val=""/>
      <w:lvlJc w:val="left"/>
      <w:pPr>
        <w:tabs>
          <w:tab w:val="num" w:pos="5587"/>
        </w:tabs>
        <w:ind w:left="5587" w:hanging="360"/>
      </w:pPr>
      <w:rPr>
        <w:rFonts w:ascii="Symbol" w:hAnsi="Symbol" w:hint="default"/>
      </w:rPr>
    </w:lvl>
    <w:lvl w:ilvl="7">
      <w:start w:val="1"/>
      <w:numFmt w:val="bullet"/>
      <w:lvlText w:val="o"/>
      <w:lvlJc w:val="left"/>
      <w:pPr>
        <w:tabs>
          <w:tab w:val="num" w:pos="6307"/>
        </w:tabs>
        <w:ind w:left="6307" w:hanging="360"/>
      </w:pPr>
      <w:rPr>
        <w:rFonts w:ascii="Courier New" w:hAnsi="Courier New" w:cs="Courier New" w:hint="default"/>
      </w:rPr>
    </w:lvl>
    <w:lvl w:ilvl="8">
      <w:start w:val="1"/>
      <w:numFmt w:val="bullet"/>
      <w:lvlText w:val=""/>
      <w:lvlJc w:val="left"/>
      <w:pPr>
        <w:tabs>
          <w:tab w:val="num" w:pos="7027"/>
        </w:tabs>
        <w:ind w:left="7027" w:hanging="360"/>
      </w:pPr>
      <w:rPr>
        <w:rFonts w:ascii="Wingdings" w:hAnsi="Wingdings" w:hint="default"/>
      </w:rPr>
    </w:lvl>
  </w:abstractNum>
  <w:abstractNum w:abstractNumId="5" w15:restartNumberingAfterBreak="0">
    <w:nsid w:val="07A74EDB"/>
    <w:multiLevelType w:val="hybridMultilevel"/>
    <w:tmpl w:val="BFFCB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C614DD"/>
    <w:multiLevelType w:val="hybridMultilevel"/>
    <w:tmpl w:val="36522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1149D8"/>
    <w:multiLevelType w:val="hybridMultilevel"/>
    <w:tmpl w:val="633A0972"/>
    <w:lvl w:ilvl="0" w:tplc="21A646CA">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8A5BCE"/>
    <w:multiLevelType w:val="multilevel"/>
    <w:tmpl w:val="769CCD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9B910BC"/>
    <w:multiLevelType w:val="hybridMultilevel"/>
    <w:tmpl w:val="530A03FC"/>
    <w:lvl w:ilvl="0" w:tplc="21A646CA">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A068D3"/>
    <w:multiLevelType w:val="hybridMultilevel"/>
    <w:tmpl w:val="7A20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B324C1"/>
    <w:multiLevelType w:val="hybridMultilevel"/>
    <w:tmpl w:val="53D22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940D8"/>
    <w:multiLevelType w:val="hybridMultilevel"/>
    <w:tmpl w:val="3D0C7C0A"/>
    <w:lvl w:ilvl="0" w:tplc="65A030E4">
      <w:start w:val="2"/>
      <w:numFmt w:val="bullet"/>
      <w:lvlText w:val="-"/>
      <w:lvlJc w:val="left"/>
      <w:pPr>
        <w:tabs>
          <w:tab w:val="num" w:pos="720"/>
        </w:tabs>
        <w:ind w:left="720" w:hanging="360"/>
      </w:pPr>
      <w:rPr>
        <w:rFonts w:ascii="Times New Roman" w:eastAsia="Times New Roman" w:hAnsi="Times New Roman" w:cs="Times New Roman" w:hint="default"/>
      </w:rPr>
    </w:lvl>
    <w:lvl w:ilvl="1" w:tplc="17D80FAA" w:tentative="1">
      <w:start w:val="1"/>
      <w:numFmt w:val="bullet"/>
      <w:lvlText w:val="o"/>
      <w:lvlJc w:val="left"/>
      <w:pPr>
        <w:tabs>
          <w:tab w:val="num" w:pos="1440"/>
        </w:tabs>
        <w:ind w:left="1440" w:hanging="360"/>
      </w:pPr>
      <w:rPr>
        <w:rFonts w:ascii="Courier New" w:hAnsi="Courier New" w:hint="default"/>
      </w:rPr>
    </w:lvl>
    <w:lvl w:ilvl="2" w:tplc="4BA0905E" w:tentative="1">
      <w:start w:val="1"/>
      <w:numFmt w:val="bullet"/>
      <w:lvlText w:val=""/>
      <w:lvlJc w:val="left"/>
      <w:pPr>
        <w:tabs>
          <w:tab w:val="num" w:pos="2160"/>
        </w:tabs>
        <w:ind w:left="2160" w:hanging="360"/>
      </w:pPr>
      <w:rPr>
        <w:rFonts w:ascii="Wingdings" w:hAnsi="Wingdings" w:hint="default"/>
      </w:rPr>
    </w:lvl>
    <w:lvl w:ilvl="3" w:tplc="DF461ADE" w:tentative="1">
      <w:start w:val="1"/>
      <w:numFmt w:val="bullet"/>
      <w:lvlText w:val=""/>
      <w:lvlJc w:val="left"/>
      <w:pPr>
        <w:tabs>
          <w:tab w:val="num" w:pos="2880"/>
        </w:tabs>
        <w:ind w:left="2880" w:hanging="360"/>
      </w:pPr>
      <w:rPr>
        <w:rFonts w:ascii="Symbol" w:hAnsi="Symbol" w:hint="default"/>
      </w:rPr>
    </w:lvl>
    <w:lvl w:ilvl="4" w:tplc="3CAE3A48" w:tentative="1">
      <w:start w:val="1"/>
      <w:numFmt w:val="bullet"/>
      <w:lvlText w:val="o"/>
      <w:lvlJc w:val="left"/>
      <w:pPr>
        <w:tabs>
          <w:tab w:val="num" w:pos="3600"/>
        </w:tabs>
        <w:ind w:left="3600" w:hanging="360"/>
      </w:pPr>
      <w:rPr>
        <w:rFonts w:ascii="Courier New" w:hAnsi="Courier New" w:hint="default"/>
      </w:rPr>
    </w:lvl>
    <w:lvl w:ilvl="5" w:tplc="553C6714" w:tentative="1">
      <w:start w:val="1"/>
      <w:numFmt w:val="bullet"/>
      <w:lvlText w:val=""/>
      <w:lvlJc w:val="left"/>
      <w:pPr>
        <w:tabs>
          <w:tab w:val="num" w:pos="4320"/>
        </w:tabs>
        <w:ind w:left="4320" w:hanging="360"/>
      </w:pPr>
      <w:rPr>
        <w:rFonts w:ascii="Wingdings" w:hAnsi="Wingdings" w:hint="default"/>
      </w:rPr>
    </w:lvl>
    <w:lvl w:ilvl="6" w:tplc="0494108C" w:tentative="1">
      <w:start w:val="1"/>
      <w:numFmt w:val="bullet"/>
      <w:lvlText w:val=""/>
      <w:lvlJc w:val="left"/>
      <w:pPr>
        <w:tabs>
          <w:tab w:val="num" w:pos="5040"/>
        </w:tabs>
        <w:ind w:left="5040" w:hanging="360"/>
      </w:pPr>
      <w:rPr>
        <w:rFonts w:ascii="Symbol" w:hAnsi="Symbol" w:hint="default"/>
      </w:rPr>
    </w:lvl>
    <w:lvl w:ilvl="7" w:tplc="13D2DF9C" w:tentative="1">
      <w:start w:val="1"/>
      <w:numFmt w:val="bullet"/>
      <w:lvlText w:val="o"/>
      <w:lvlJc w:val="left"/>
      <w:pPr>
        <w:tabs>
          <w:tab w:val="num" w:pos="5760"/>
        </w:tabs>
        <w:ind w:left="5760" w:hanging="360"/>
      </w:pPr>
      <w:rPr>
        <w:rFonts w:ascii="Courier New" w:hAnsi="Courier New" w:hint="default"/>
      </w:rPr>
    </w:lvl>
    <w:lvl w:ilvl="8" w:tplc="0B56648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914549"/>
    <w:multiLevelType w:val="hybridMultilevel"/>
    <w:tmpl w:val="AEFEE186"/>
    <w:lvl w:ilvl="0" w:tplc="04090001">
      <w:start w:val="1"/>
      <w:numFmt w:val="bullet"/>
      <w:lvlText w:val=""/>
      <w:lvlJc w:val="left"/>
      <w:pPr>
        <w:tabs>
          <w:tab w:val="num" w:pos="907"/>
        </w:tabs>
        <w:ind w:left="907" w:hanging="360"/>
      </w:pPr>
      <w:rPr>
        <w:rFonts w:ascii="Symbol" w:hAnsi="Symbol" w:hint="default"/>
      </w:rPr>
    </w:lvl>
    <w:lvl w:ilvl="1" w:tplc="04090003" w:tentative="1">
      <w:start w:val="1"/>
      <w:numFmt w:val="bullet"/>
      <w:lvlText w:val="o"/>
      <w:lvlJc w:val="left"/>
      <w:pPr>
        <w:tabs>
          <w:tab w:val="num" w:pos="1627"/>
        </w:tabs>
        <w:ind w:left="1627" w:hanging="360"/>
      </w:pPr>
      <w:rPr>
        <w:rFonts w:ascii="Courier New" w:hAnsi="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15:restartNumberingAfterBreak="0">
    <w:nsid w:val="238E2835"/>
    <w:multiLevelType w:val="hybridMultilevel"/>
    <w:tmpl w:val="4538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8557A"/>
    <w:multiLevelType w:val="hybridMultilevel"/>
    <w:tmpl w:val="D1B23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6" w15:restartNumberingAfterBreak="0">
    <w:nsid w:val="292C45FC"/>
    <w:multiLevelType w:val="hybridMultilevel"/>
    <w:tmpl w:val="0CBCD1DA"/>
    <w:lvl w:ilvl="0" w:tplc="D30E810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93D498E"/>
    <w:multiLevelType w:val="hybridMultilevel"/>
    <w:tmpl w:val="1996F970"/>
    <w:lvl w:ilvl="0" w:tplc="21A646CA">
      <w:start w:val="1"/>
      <w:numFmt w:val="bullet"/>
      <w:pStyle w:val="List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0A584F"/>
    <w:multiLevelType w:val="hybridMultilevel"/>
    <w:tmpl w:val="86062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776FC"/>
    <w:multiLevelType w:val="hybridMultilevel"/>
    <w:tmpl w:val="CF4AC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534A31"/>
    <w:multiLevelType w:val="hybridMultilevel"/>
    <w:tmpl w:val="FF16B7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FF22F3"/>
    <w:multiLevelType w:val="hybridMultilevel"/>
    <w:tmpl w:val="A15E2804"/>
    <w:lvl w:ilvl="0" w:tplc="FDE4C24A">
      <w:start w:val="1"/>
      <w:numFmt w:val="decimal"/>
      <w:lvlText w:val="%1"/>
      <w:lvlJc w:val="left"/>
      <w:pPr>
        <w:tabs>
          <w:tab w:val="num" w:pos="1260"/>
        </w:tabs>
        <w:ind w:left="1260" w:hanging="900"/>
      </w:pPr>
      <w:rPr>
        <w:rFonts w:hint="default"/>
      </w:rPr>
    </w:lvl>
    <w:lvl w:ilvl="1" w:tplc="39BA0BBC" w:tentative="1">
      <w:start w:val="1"/>
      <w:numFmt w:val="lowerLetter"/>
      <w:lvlText w:val="%2."/>
      <w:lvlJc w:val="left"/>
      <w:pPr>
        <w:tabs>
          <w:tab w:val="num" w:pos="1440"/>
        </w:tabs>
        <w:ind w:left="1440" w:hanging="360"/>
      </w:pPr>
    </w:lvl>
    <w:lvl w:ilvl="2" w:tplc="8460F574" w:tentative="1">
      <w:start w:val="1"/>
      <w:numFmt w:val="lowerRoman"/>
      <w:lvlText w:val="%3."/>
      <w:lvlJc w:val="right"/>
      <w:pPr>
        <w:tabs>
          <w:tab w:val="num" w:pos="2160"/>
        </w:tabs>
        <w:ind w:left="2160" w:hanging="180"/>
      </w:pPr>
    </w:lvl>
    <w:lvl w:ilvl="3" w:tplc="1E142FA4" w:tentative="1">
      <w:start w:val="1"/>
      <w:numFmt w:val="decimal"/>
      <w:lvlText w:val="%4."/>
      <w:lvlJc w:val="left"/>
      <w:pPr>
        <w:tabs>
          <w:tab w:val="num" w:pos="2880"/>
        </w:tabs>
        <w:ind w:left="2880" w:hanging="360"/>
      </w:pPr>
    </w:lvl>
    <w:lvl w:ilvl="4" w:tplc="078AA43A" w:tentative="1">
      <w:start w:val="1"/>
      <w:numFmt w:val="lowerLetter"/>
      <w:lvlText w:val="%5."/>
      <w:lvlJc w:val="left"/>
      <w:pPr>
        <w:tabs>
          <w:tab w:val="num" w:pos="3600"/>
        </w:tabs>
        <w:ind w:left="3600" w:hanging="360"/>
      </w:pPr>
    </w:lvl>
    <w:lvl w:ilvl="5" w:tplc="D9F08CBE" w:tentative="1">
      <w:start w:val="1"/>
      <w:numFmt w:val="lowerRoman"/>
      <w:lvlText w:val="%6."/>
      <w:lvlJc w:val="right"/>
      <w:pPr>
        <w:tabs>
          <w:tab w:val="num" w:pos="4320"/>
        </w:tabs>
        <w:ind w:left="4320" w:hanging="180"/>
      </w:pPr>
    </w:lvl>
    <w:lvl w:ilvl="6" w:tplc="B552935A" w:tentative="1">
      <w:start w:val="1"/>
      <w:numFmt w:val="decimal"/>
      <w:lvlText w:val="%7."/>
      <w:lvlJc w:val="left"/>
      <w:pPr>
        <w:tabs>
          <w:tab w:val="num" w:pos="5040"/>
        </w:tabs>
        <w:ind w:left="5040" w:hanging="360"/>
      </w:pPr>
    </w:lvl>
    <w:lvl w:ilvl="7" w:tplc="4C34FAD6" w:tentative="1">
      <w:start w:val="1"/>
      <w:numFmt w:val="lowerLetter"/>
      <w:lvlText w:val="%8."/>
      <w:lvlJc w:val="left"/>
      <w:pPr>
        <w:tabs>
          <w:tab w:val="num" w:pos="5760"/>
        </w:tabs>
        <w:ind w:left="5760" w:hanging="360"/>
      </w:pPr>
    </w:lvl>
    <w:lvl w:ilvl="8" w:tplc="708664D0" w:tentative="1">
      <w:start w:val="1"/>
      <w:numFmt w:val="lowerRoman"/>
      <w:lvlText w:val="%9."/>
      <w:lvlJc w:val="right"/>
      <w:pPr>
        <w:tabs>
          <w:tab w:val="num" w:pos="6480"/>
        </w:tabs>
        <w:ind w:left="6480" w:hanging="180"/>
      </w:pPr>
    </w:lvl>
  </w:abstractNum>
  <w:abstractNum w:abstractNumId="22" w15:restartNumberingAfterBreak="0">
    <w:nsid w:val="37893A9C"/>
    <w:multiLevelType w:val="multilevel"/>
    <w:tmpl w:val="642EA996"/>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3F107913"/>
    <w:multiLevelType w:val="hybridMultilevel"/>
    <w:tmpl w:val="AE2AFE16"/>
    <w:lvl w:ilvl="0" w:tplc="226601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FA2760"/>
    <w:multiLevelType w:val="hybridMultilevel"/>
    <w:tmpl w:val="6EC4C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612A45"/>
    <w:multiLevelType w:val="multilevel"/>
    <w:tmpl w:val="BF6C4C8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B220EA8"/>
    <w:multiLevelType w:val="hybridMultilevel"/>
    <w:tmpl w:val="CA9A0DC6"/>
    <w:lvl w:ilvl="0" w:tplc="B39C0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18470A"/>
    <w:multiLevelType w:val="hybridMultilevel"/>
    <w:tmpl w:val="0DB670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5B44131F"/>
    <w:multiLevelType w:val="hybridMultilevel"/>
    <w:tmpl w:val="9BFE0936"/>
    <w:lvl w:ilvl="0" w:tplc="21A646CA">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7964C4"/>
    <w:multiLevelType w:val="multilevel"/>
    <w:tmpl w:val="E57411C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C9F089A"/>
    <w:multiLevelType w:val="hybridMultilevel"/>
    <w:tmpl w:val="5A1AFDC0"/>
    <w:lvl w:ilvl="0" w:tplc="6F9E814E">
      <w:start w:val="1"/>
      <w:numFmt w:val="decimal"/>
      <w:lvlText w:val="%1."/>
      <w:lvlJc w:val="left"/>
      <w:pPr>
        <w:tabs>
          <w:tab w:val="num" w:pos="720"/>
        </w:tabs>
        <w:ind w:left="720" w:hanging="360"/>
      </w:pPr>
    </w:lvl>
    <w:lvl w:ilvl="1" w:tplc="00EEF970">
      <w:start w:val="1"/>
      <w:numFmt w:val="decimal"/>
      <w:lvlText w:val="%2."/>
      <w:lvlJc w:val="left"/>
      <w:pPr>
        <w:tabs>
          <w:tab w:val="num" w:pos="1440"/>
        </w:tabs>
        <w:ind w:left="1440" w:hanging="360"/>
      </w:pPr>
    </w:lvl>
    <w:lvl w:ilvl="2" w:tplc="032E370A">
      <w:start w:val="1"/>
      <w:numFmt w:val="decimal"/>
      <w:lvlText w:val="%3."/>
      <w:lvlJc w:val="left"/>
      <w:pPr>
        <w:tabs>
          <w:tab w:val="num" w:pos="2160"/>
        </w:tabs>
        <w:ind w:left="2160" w:hanging="360"/>
      </w:pPr>
    </w:lvl>
    <w:lvl w:ilvl="3" w:tplc="D6E010A2">
      <w:start w:val="1"/>
      <w:numFmt w:val="decimal"/>
      <w:lvlText w:val="%4."/>
      <w:lvlJc w:val="left"/>
      <w:pPr>
        <w:tabs>
          <w:tab w:val="num" w:pos="2880"/>
        </w:tabs>
        <w:ind w:left="2880" w:hanging="360"/>
      </w:pPr>
    </w:lvl>
    <w:lvl w:ilvl="4" w:tplc="7A7681A6">
      <w:start w:val="1"/>
      <w:numFmt w:val="decimal"/>
      <w:lvlText w:val="%5."/>
      <w:lvlJc w:val="left"/>
      <w:pPr>
        <w:tabs>
          <w:tab w:val="num" w:pos="3600"/>
        </w:tabs>
        <w:ind w:left="3600" w:hanging="360"/>
      </w:pPr>
    </w:lvl>
    <w:lvl w:ilvl="5" w:tplc="1A8AA82E">
      <w:start w:val="1"/>
      <w:numFmt w:val="decimal"/>
      <w:lvlText w:val="%6."/>
      <w:lvlJc w:val="left"/>
      <w:pPr>
        <w:tabs>
          <w:tab w:val="num" w:pos="4320"/>
        </w:tabs>
        <w:ind w:left="4320" w:hanging="360"/>
      </w:pPr>
    </w:lvl>
    <w:lvl w:ilvl="6" w:tplc="96908EEC">
      <w:start w:val="1"/>
      <w:numFmt w:val="decimal"/>
      <w:lvlText w:val="%7."/>
      <w:lvlJc w:val="left"/>
      <w:pPr>
        <w:tabs>
          <w:tab w:val="num" w:pos="5040"/>
        </w:tabs>
        <w:ind w:left="5040" w:hanging="360"/>
      </w:pPr>
    </w:lvl>
    <w:lvl w:ilvl="7" w:tplc="5E02F232">
      <w:start w:val="1"/>
      <w:numFmt w:val="decimal"/>
      <w:lvlText w:val="%8."/>
      <w:lvlJc w:val="left"/>
      <w:pPr>
        <w:tabs>
          <w:tab w:val="num" w:pos="5760"/>
        </w:tabs>
        <w:ind w:left="5760" w:hanging="360"/>
      </w:pPr>
    </w:lvl>
    <w:lvl w:ilvl="8" w:tplc="128A9870">
      <w:start w:val="1"/>
      <w:numFmt w:val="decimal"/>
      <w:lvlText w:val="%9."/>
      <w:lvlJc w:val="left"/>
      <w:pPr>
        <w:tabs>
          <w:tab w:val="num" w:pos="6480"/>
        </w:tabs>
        <w:ind w:left="6480" w:hanging="360"/>
      </w:pPr>
    </w:lvl>
  </w:abstractNum>
  <w:abstractNum w:abstractNumId="31" w15:restartNumberingAfterBreak="0">
    <w:nsid w:val="671B4D03"/>
    <w:multiLevelType w:val="hybridMultilevel"/>
    <w:tmpl w:val="7592C1BC"/>
    <w:lvl w:ilvl="0" w:tplc="0AAA6E08">
      <w:start w:val="1"/>
      <w:numFmt w:val="decimal"/>
      <w:lvlText w:val="%1"/>
      <w:lvlJc w:val="left"/>
      <w:pPr>
        <w:tabs>
          <w:tab w:val="num" w:pos="1644"/>
        </w:tabs>
        <w:ind w:left="1644" w:hanging="510"/>
      </w:pPr>
      <w:rPr>
        <w:rFonts w:hint="default"/>
      </w:rPr>
    </w:lvl>
    <w:lvl w:ilvl="1" w:tplc="04090019" w:tentative="1">
      <w:start w:val="1"/>
      <w:numFmt w:val="lowerLetter"/>
      <w:lvlText w:val="%2."/>
      <w:lvlJc w:val="left"/>
      <w:pPr>
        <w:tabs>
          <w:tab w:val="num" w:pos="2007"/>
        </w:tabs>
        <w:ind w:left="2007" w:hanging="360"/>
      </w:pPr>
    </w:lvl>
    <w:lvl w:ilvl="2" w:tplc="0409001B">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2" w15:restartNumberingAfterBreak="0">
    <w:nsid w:val="67A90F31"/>
    <w:multiLevelType w:val="hybridMultilevel"/>
    <w:tmpl w:val="F77298F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6BF902F1"/>
    <w:multiLevelType w:val="hybridMultilevel"/>
    <w:tmpl w:val="002E4528"/>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34" w15:restartNumberingAfterBreak="0">
    <w:nsid w:val="738B65CC"/>
    <w:multiLevelType w:val="multilevel"/>
    <w:tmpl w:val="094CFAE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7CF93E99"/>
    <w:multiLevelType w:val="hybridMultilevel"/>
    <w:tmpl w:val="6256F0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9B4EFA"/>
    <w:multiLevelType w:val="hybridMultilevel"/>
    <w:tmpl w:val="FC2832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2"/>
  </w:num>
  <w:num w:numId="4">
    <w:abstractNumId w:val="3"/>
  </w:num>
  <w:num w:numId="5">
    <w:abstractNumId w:val="1"/>
  </w:num>
  <w:num w:numId="6">
    <w:abstractNumId w:val="12"/>
  </w:num>
  <w:num w:numId="7">
    <w:abstractNumId w:val="34"/>
  </w:num>
  <w:num w:numId="8">
    <w:abstractNumId w:val="29"/>
  </w:num>
  <w:num w:numId="9">
    <w:abstractNumId w:val="21"/>
  </w:num>
  <w:num w:numId="10">
    <w:abstractNumId w:val="16"/>
  </w:num>
  <w:num w:numId="11">
    <w:abstractNumId w:val="8"/>
  </w:num>
  <w:num w:numId="12">
    <w:abstractNumId w:val="6"/>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num>
  <w:num w:numId="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7"/>
  </w:num>
  <w:num w:numId="19">
    <w:abstractNumId w:val="9"/>
  </w:num>
  <w:num w:numId="20">
    <w:abstractNumId w:val="7"/>
  </w:num>
  <w:num w:numId="21">
    <w:abstractNumId w:val="28"/>
  </w:num>
  <w:num w:numId="22">
    <w:abstractNumId w:val="36"/>
  </w:num>
  <w:num w:numId="23">
    <w:abstractNumId w:val="22"/>
  </w:num>
  <w:num w:numId="24">
    <w:abstractNumId w:val="24"/>
  </w:num>
  <w:num w:numId="25">
    <w:abstractNumId w:val="33"/>
  </w:num>
  <w:num w:numId="26">
    <w:abstractNumId w:val="4"/>
  </w:num>
  <w:num w:numId="27">
    <w:abstractNumId w:val="15"/>
  </w:num>
  <w:num w:numId="28">
    <w:abstractNumId w:val="25"/>
  </w:num>
  <w:num w:numId="29">
    <w:abstractNumId w:val="13"/>
  </w:num>
  <w:num w:numId="30">
    <w:abstractNumId w:val="31"/>
  </w:num>
  <w:num w:numId="31">
    <w:abstractNumId w:val="5"/>
  </w:num>
  <w:num w:numId="32">
    <w:abstractNumId w:val="14"/>
  </w:num>
  <w:num w:numId="33">
    <w:abstractNumId w:val="18"/>
  </w:num>
  <w:num w:numId="34">
    <w:abstractNumId w:val="10"/>
  </w:num>
  <w:num w:numId="35">
    <w:abstractNumId w:val="23"/>
  </w:num>
  <w:num w:numId="36">
    <w:abstractNumId w:val="11"/>
  </w:num>
  <w:num w:numId="37">
    <w:abstractNumId w:val="20"/>
  </w:num>
  <w:num w:numId="38">
    <w:abstractNumId w:val="19"/>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D93"/>
    <w:rsid w:val="000047D8"/>
    <w:rsid w:val="00005630"/>
    <w:rsid w:val="00006DB6"/>
    <w:rsid w:val="00010189"/>
    <w:rsid w:val="00010D2C"/>
    <w:rsid w:val="00014164"/>
    <w:rsid w:val="000153FE"/>
    <w:rsid w:val="00017E9C"/>
    <w:rsid w:val="00023B43"/>
    <w:rsid w:val="00024E42"/>
    <w:rsid w:val="000272A8"/>
    <w:rsid w:val="000304F6"/>
    <w:rsid w:val="00032FAB"/>
    <w:rsid w:val="00035C55"/>
    <w:rsid w:val="00042E08"/>
    <w:rsid w:val="0004524B"/>
    <w:rsid w:val="000453A7"/>
    <w:rsid w:val="00046D51"/>
    <w:rsid w:val="00047245"/>
    <w:rsid w:val="00047276"/>
    <w:rsid w:val="00047BBF"/>
    <w:rsid w:val="00051721"/>
    <w:rsid w:val="00053F6B"/>
    <w:rsid w:val="00054208"/>
    <w:rsid w:val="000556DB"/>
    <w:rsid w:val="00060B34"/>
    <w:rsid w:val="00062103"/>
    <w:rsid w:val="00067E99"/>
    <w:rsid w:val="000738A8"/>
    <w:rsid w:val="00075EB1"/>
    <w:rsid w:val="0007619D"/>
    <w:rsid w:val="00076A1D"/>
    <w:rsid w:val="00081441"/>
    <w:rsid w:val="000845F2"/>
    <w:rsid w:val="00090187"/>
    <w:rsid w:val="00090F20"/>
    <w:rsid w:val="00091167"/>
    <w:rsid w:val="000949B0"/>
    <w:rsid w:val="000A48AC"/>
    <w:rsid w:val="000A552C"/>
    <w:rsid w:val="000A6D51"/>
    <w:rsid w:val="000B0666"/>
    <w:rsid w:val="000B0FD8"/>
    <w:rsid w:val="000B1E06"/>
    <w:rsid w:val="000B5581"/>
    <w:rsid w:val="000B7934"/>
    <w:rsid w:val="000C123C"/>
    <w:rsid w:val="000C2D30"/>
    <w:rsid w:val="000C33A7"/>
    <w:rsid w:val="000C37EF"/>
    <w:rsid w:val="000C44B1"/>
    <w:rsid w:val="000C5414"/>
    <w:rsid w:val="000C5F62"/>
    <w:rsid w:val="000D04E7"/>
    <w:rsid w:val="000D29B9"/>
    <w:rsid w:val="000D4494"/>
    <w:rsid w:val="000E52A5"/>
    <w:rsid w:val="000E5964"/>
    <w:rsid w:val="000E5BA9"/>
    <w:rsid w:val="000E7C31"/>
    <w:rsid w:val="000F010B"/>
    <w:rsid w:val="000F0713"/>
    <w:rsid w:val="000F7569"/>
    <w:rsid w:val="00100580"/>
    <w:rsid w:val="00101172"/>
    <w:rsid w:val="00105D5A"/>
    <w:rsid w:val="00111EF2"/>
    <w:rsid w:val="0012037F"/>
    <w:rsid w:val="001215A1"/>
    <w:rsid w:val="00123E94"/>
    <w:rsid w:val="00124482"/>
    <w:rsid w:val="001253AB"/>
    <w:rsid w:val="00127949"/>
    <w:rsid w:val="00131E8E"/>
    <w:rsid w:val="0013370E"/>
    <w:rsid w:val="00140ECB"/>
    <w:rsid w:val="0014584E"/>
    <w:rsid w:val="0014714B"/>
    <w:rsid w:val="00152A77"/>
    <w:rsid w:val="0016369B"/>
    <w:rsid w:val="00163F9C"/>
    <w:rsid w:val="00171135"/>
    <w:rsid w:val="00173B41"/>
    <w:rsid w:val="00175029"/>
    <w:rsid w:val="0017622C"/>
    <w:rsid w:val="0017755F"/>
    <w:rsid w:val="00180289"/>
    <w:rsid w:val="00180F7E"/>
    <w:rsid w:val="00183306"/>
    <w:rsid w:val="001833B0"/>
    <w:rsid w:val="0018650B"/>
    <w:rsid w:val="00194A5F"/>
    <w:rsid w:val="00197A4A"/>
    <w:rsid w:val="001A0580"/>
    <w:rsid w:val="001A22E6"/>
    <w:rsid w:val="001A68C0"/>
    <w:rsid w:val="001B09A3"/>
    <w:rsid w:val="001B4ED1"/>
    <w:rsid w:val="001C03BA"/>
    <w:rsid w:val="001C265E"/>
    <w:rsid w:val="001C36EF"/>
    <w:rsid w:val="001C4504"/>
    <w:rsid w:val="001C5662"/>
    <w:rsid w:val="001C6CAB"/>
    <w:rsid w:val="001D1482"/>
    <w:rsid w:val="001D5330"/>
    <w:rsid w:val="001D53EC"/>
    <w:rsid w:val="001E4030"/>
    <w:rsid w:val="001E5AF3"/>
    <w:rsid w:val="001E6370"/>
    <w:rsid w:val="001F0B33"/>
    <w:rsid w:val="001F21C6"/>
    <w:rsid w:val="002037E9"/>
    <w:rsid w:val="00206401"/>
    <w:rsid w:val="0021532B"/>
    <w:rsid w:val="00222F12"/>
    <w:rsid w:val="0022321B"/>
    <w:rsid w:val="0022575B"/>
    <w:rsid w:val="00226093"/>
    <w:rsid w:val="002260DC"/>
    <w:rsid w:val="002300EF"/>
    <w:rsid w:val="00230624"/>
    <w:rsid w:val="00230B8C"/>
    <w:rsid w:val="00232649"/>
    <w:rsid w:val="0023515C"/>
    <w:rsid w:val="002352ED"/>
    <w:rsid w:val="0023772A"/>
    <w:rsid w:val="00241A07"/>
    <w:rsid w:val="002427CA"/>
    <w:rsid w:val="002533C9"/>
    <w:rsid w:val="0025713F"/>
    <w:rsid w:val="00264ACC"/>
    <w:rsid w:val="00265D7B"/>
    <w:rsid w:val="002715B3"/>
    <w:rsid w:val="00273686"/>
    <w:rsid w:val="002740C8"/>
    <w:rsid w:val="00276687"/>
    <w:rsid w:val="00280814"/>
    <w:rsid w:val="0028691C"/>
    <w:rsid w:val="00287658"/>
    <w:rsid w:val="002879D7"/>
    <w:rsid w:val="002A0191"/>
    <w:rsid w:val="002A3D93"/>
    <w:rsid w:val="002A5911"/>
    <w:rsid w:val="002A5E98"/>
    <w:rsid w:val="002A7A1F"/>
    <w:rsid w:val="002B02EF"/>
    <w:rsid w:val="002B2AFA"/>
    <w:rsid w:val="002C2BB1"/>
    <w:rsid w:val="002D0D90"/>
    <w:rsid w:val="002D6530"/>
    <w:rsid w:val="002E6330"/>
    <w:rsid w:val="002E7B11"/>
    <w:rsid w:val="002F15CC"/>
    <w:rsid w:val="002F56B0"/>
    <w:rsid w:val="0030547B"/>
    <w:rsid w:val="00306ECA"/>
    <w:rsid w:val="00306F74"/>
    <w:rsid w:val="00310C3B"/>
    <w:rsid w:val="00316971"/>
    <w:rsid w:val="0032045B"/>
    <w:rsid w:val="00323CA5"/>
    <w:rsid w:val="003241F5"/>
    <w:rsid w:val="00327788"/>
    <w:rsid w:val="0033504F"/>
    <w:rsid w:val="00336FCB"/>
    <w:rsid w:val="00350F83"/>
    <w:rsid w:val="003515B5"/>
    <w:rsid w:val="00353B99"/>
    <w:rsid w:val="00356971"/>
    <w:rsid w:val="00360DEC"/>
    <w:rsid w:val="003709C3"/>
    <w:rsid w:val="00372643"/>
    <w:rsid w:val="00373B73"/>
    <w:rsid w:val="00377B79"/>
    <w:rsid w:val="00380A0D"/>
    <w:rsid w:val="00386104"/>
    <w:rsid w:val="00386A28"/>
    <w:rsid w:val="00387651"/>
    <w:rsid w:val="003908F4"/>
    <w:rsid w:val="00392552"/>
    <w:rsid w:val="00393BA0"/>
    <w:rsid w:val="00395BAB"/>
    <w:rsid w:val="003A3842"/>
    <w:rsid w:val="003A4B63"/>
    <w:rsid w:val="003A4B96"/>
    <w:rsid w:val="003B0B44"/>
    <w:rsid w:val="003B268C"/>
    <w:rsid w:val="003B3376"/>
    <w:rsid w:val="003B3B39"/>
    <w:rsid w:val="003B43A5"/>
    <w:rsid w:val="003B450F"/>
    <w:rsid w:val="003C0D5B"/>
    <w:rsid w:val="003C2DE4"/>
    <w:rsid w:val="003C39CE"/>
    <w:rsid w:val="003C4D6E"/>
    <w:rsid w:val="003C4D7C"/>
    <w:rsid w:val="003D0466"/>
    <w:rsid w:val="003D6240"/>
    <w:rsid w:val="003E0490"/>
    <w:rsid w:val="003E138A"/>
    <w:rsid w:val="003E2BC1"/>
    <w:rsid w:val="003E480C"/>
    <w:rsid w:val="003F05E5"/>
    <w:rsid w:val="003F28E6"/>
    <w:rsid w:val="003F725A"/>
    <w:rsid w:val="004017F6"/>
    <w:rsid w:val="0040324B"/>
    <w:rsid w:val="00403820"/>
    <w:rsid w:val="00403D93"/>
    <w:rsid w:val="004078D0"/>
    <w:rsid w:val="00420503"/>
    <w:rsid w:val="00423100"/>
    <w:rsid w:val="00427578"/>
    <w:rsid w:val="00430ACE"/>
    <w:rsid w:val="004425CD"/>
    <w:rsid w:val="0044413F"/>
    <w:rsid w:val="004471AD"/>
    <w:rsid w:val="0045064B"/>
    <w:rsid w:val="00450705"/>
    <w:rsid w:val="00451481"/>
    <w:rsid w:val="004518FF"/>
    <w:rsid w:val="00451DCF"/>
    <w:rsid w:val="00455A54"/>
    <w:rsid w:val="00456419"/>
    <w:rsid w:val="00463EAA"/>
    <w:rsid w:val="00465DD7"/>
    <w:rsid w:val="004746D4"/>
    <w:rsid w:val="004801FA"/>
    <w:rsid w:val="00481328"/>
    <w:rsid w:val="0048204E"/>
    <w:rsid w:val="00483242"/>
    <w:rsid w:val="00486156"/>
    <w:rsid w:val="00486F36"/>
    <w:rsid w:val="00497E93"/>
    <w:rsid w:val="004A2EAA"/>
    <w:rsid w:val="004A31C6"/>
    <w:rsid w:val="004A41CE"/>
    <w:rsid w:val="004A7441"/>
    <w:rsid w:val="004A7DDD"/>
    <w:rsid w:val="004B12B8"/>
    <w:rsid w:val="004B55DD"/>
    <w:rsid w:val="004C5413"/>
    <w:rsid w:val="004C65B2"/>
    <w:rsid w:val="004C68D9"/>
    <w:rsid w:val="004D18B8"/>
    <w:rsid w:val="004D5560"/>
    <w:rsid w:val="004D562A"/>
    <w:rsid w:val="004E753D"/>
    <w:rsid w:val="004F0F19"/>
    <w:rsid w:val="004F2EDA"/>
    <w:rsid w:val="004F3A45"/>
    <w:rsid w:val="00506B62"/>
    <w:rsid w:val="0051258C"/>
    <w:rsid w:val="005166FE"/>
    <w:rsid w:val="005404A8"/>
    <w:rsid w:val="00540987"/>
    <w:rsid w:val="0054492F"/>
    <w:rsid w:val="00544D25"/>
    <w:rsid w:val="0054657C"/>
    <w:rsid w:val="00550272"/>
    <w:rsid w:val="00550A1C"/>
    <w:rsid w:val="00553C3D"/>
    <w:rsid w:val="00555967"/>
    <w:rsid w:val="00562748"/>
    <w:rsid w:val="00562B6D"/>
    <w:rsid w:val="00563CF8"/>
    <w:rsid w:val="00571D20"/>
    <w:rsid w:val="00572AED"/>
    <w:rsid w:val="00583727"/>
    <w:rsid w:val="00583BD6"/>
    <w:rsid w:val="0058676C"/>
    <w:rsid w:val="00591BF2"/>
    <w:rsid w:val="00594642"/>
    <w:rsid w:val="0059775B"/>
    <w:rsid w:val="005A2AF7"/>
    <w:rsid w:val="005A44D8"/>
    <w:rsid w:val="005B0B9A"/>
    <w:rsid w:val="005B1F92"/>
    <w:rsid w:val="005B23D1"/>
    <w:rsid w:val="005B5763"/>
    <w:rsid w:val="005B67E7"/>
    <w:rsid w:val="005C15DF"/>
    <w:rsid w:val="005C6B7F"/>
    <w:rsid w:val="005D4560"/>
    <w:rsid w:val="005D615D"/>
    <w:rsid w:val="005D6649"/>
    <w:rsid w:val="005D72C1"/>
    <w:rsid w:val="005E0C1E"/>
    <w:rsid w:val="005F11EE"/>
    <w:rsid w:val="005F59A3"/>
    <w:rsid w:val="005F63FC"/>
    <w:rsid w:val="00607CAF"/>
    <w:rsid w:val="006120B3"/>
    <w:rsid w:val="0061598B"/>
    <w:rsid w:val="00617A8D"/>
    <w:rsid w:val="0062051B"/>
    <w:rsid w:val="00622F8A"/>
    <w:rsid w:val="0063269F"/>
    <w:rsid w:val="0064244A"/>
    <w:rsid w:val="006438AE"/>
    <w:rsid w:val="00650806"/>
    <w:rsid w:val="00653849"/>
    <w:rsid w:val="00655831"/>
    <w:rsid w:val="00656590"/>
    <w:rsid w:val="00656AB3"/>
    <w:rsid w:val="00656B9B"/>
    <w:rsid w:val="00670C64"/>
    <w:rsid w:val="006715E9"/>
    <w:rsid w:val="0067460D"/>
    <w:rsid w:val="0068333C"/>
    <w:rsid w:val="00685CC9"/>
    <w:rsid w:val="00695258"/>
    <w:rsid w:val="00696686"/>
    <w:rsid w:val="006A66E7"/>
    <w:rsid w:val="006A69A8"/>
    <w:rsid w:val="006A6ED0"/>
    <w:rsid w:val="006A72F0"/>
    <w:rsid w:val="006B0FA0"/>
    <w:rsid w:val="006B51BF"/>
    <w:rsid w:val="006B592B"/>
    <w:rsid w:val="006B654F"/>
    <w:rsid w:val="006C511D"/>
    <w:rsid w:val="006C5A96"/>
    <w:rsid w:val="006D040E"/>
    <w:rsid w:val="006D24E4"/>
    <w:rsid w:val="006D5375"/>
    <w:rsid w:val="006D5DBF"/>
    <w:rsid w:val="006E1D4B"/>
    <w:rsid w:val="006E2390"/>
    <w:rsid w:val="006F111D"/>
    <w:rsid w:val="006F17D2"/>
    <w:rsid w:val="006F44A3"/>
    <w:rsid w:val="006F6A76"/>
    <w:rsid w:val="00700523"/>
    <w:rsid w:val="00701277"/>
    <w:rsid w:val="00703512"/>
    <w:rsid w:val="0071026C"/>
    <w:rsid w:val="00713F81"/>
    <w:rsid w:val="00715DF1"/>
    <w:rsid w:val="00720005"/>
    <w:rsid w:val="00720CA8"/>
    <w:rsid w:val="00721BDC"/>
    <w:rsid w:val="0072303C"/>
    <w:rsid w:val="00723315"/>
    <w:rsid w:val="007267A9"/>
    <w:rsid w:val="0073502A"/>
    <w:rsid w:val="00743703"/>
    <w:rsid w:val="00750544"/>
    <w:rsid w:val="007578D5"/>
    <w:rsid w:val="00764208"/>
    <w:rsid w:val="00766CFA"/>
    <w:rsid w:val="007671D7"/>
    <w:rsid w:val="00767480"/>
    <w:rsid w:val="00770194"/>
    <w:rsid w:val="0077465D"/>
    <w:rsid w:val="007755BF"/>
    <w:rsid w:val="00776435"/>
    <w:rsid w:val="00776F42"/>
    <w:rsid w:val="0078009A"/>
    <w:rsid w:val="00783A80"/>
    <w:rsid w:val="00783C3D"/>
    <w:rsid w:val="0079174E"/>
    <w:rsid w:val="00792D37"/>
    <w:rsid w:val="00794E16"/>
    <w:rsid w:val="007A098F"/>
    <w:rsid w:val="007A1CD6"/>
    <w:rsid w:val="007A1CED"/>
    <w:rsid w:val="007A239F"/>
    <w:rsid w:val="007A2B4E"/>
    <w:rsid w:val="007A7885"/>
    <w:rsid w:val="007B2BAB"/>
    <w:rsid w:val="007C5680"/>
    <w:rsid w:val="007C75FB"/>
    <w:rsid w:val="007D54D9"/>
    <w:rsid w:val="007E2F95"/>
    <w:rsid w:val="007E3723"/>
    <w:rsid w:val="007E3A09"/>
    <w:rsid w:val="007F1A49"/>
    <w:rsid w:val="007F5A4D"/>
    <w:rsid w:val="00802B0B"/>
    <w:rsid w:val="00803A8E"/>
    <w:rsid w:val="00810776"/>
    <w:rsid w:val="00812C42"/>
    <w:rsid w:val="008174C9"/>
    <w:rsid w:val="00820A6C"/>
    <w:rsid w:val="008243E6"/>
    <w:rsid w:val="008279BA"/>
    <w:rsid w:val="00832739"/>
    <w:rsid w:val="00835583"/>
    <w:rsid w:val="008365D6"/>
    <w:rsid w:val="00836C10"/>
    <w:rsid w:val="00841E3C"/>
    <w:rsid w:val="00843A3A"/>
    <w:rsid w:val="00844593"/>
    <w:rsid w:val="00847F0B"/>
    <w:rsid w:val="00853FC2"/>
    <w:rsid w:val="0085523E"/>
    <w:rsid w:val="00857984"/>
    <w:rsid w:val="00860A5A"/>
    <w:rsid w:val="0086265D"/>
    <w:rsid w:val="00863986"/>
    <w:rsid w:val="00864831"/>
    <w:rsid w:val="00864F69"/>
    <w:rsid w:val="00870638"/>
    <w:rsid w:val="00875A46"/>
    <w:rsid w:val="00876BD9"/>
    <w:rsid w:val="0087749E"/>
    <w:rsid w:val="00884E84"/>
    <w:rsid w:val="00887205"/>
    <w:rsid w:val="00890FC9"/>
    <w:rsid w:val="00895DED"/>
    <w:rsid w:val="00896AA3"/>
    <w:rsid w:val="008A07AD"/>
    <w:rsid w:val="008A3014"/>
    <w:rsid w:val="008A7E5C"/>
    <w:rsid w:val="008B2809"/>
    <w:rsid w:val="008B3D21"/>
    <w:rsid w:val="008B621F"/>
    <w:rsid w:val="008C18E2"/>
    <w:rsid w:val="008C1B1B"/>
    <w:rsid w:val="008C58F6"/>
    <w:rsid w:val="008D29AC"/>
    <w:rsid w:val="008D63EA"/>
    <w:rsid w:val="008E3830"/>
    <w:rsid w:val="008F2436"/>
    <w:rsid w:val="008F32A1"/>
    <w:rsid w:val="008F376E"/>
    <w:rsid w:val="008F3F2A"/>
    <w:rsid w:val="008F4503"/>
    <w:rsid w:val="00904851"/>
    <w:rsid w:val="00911B26"/>
    <w:rsid w:val="009122C6"/>
    <w:rsid w:val="00932A78"/>
    <w:rsid w:val="00937808"/>
    <w:rsid w:val="00943502"/>
    <w:rsid w:val="009446B9"/>
    <w:rsid w:val="00944D05"/>
    <w:rsid w:val="009512C8"/>
    <w:rsid w:val="009525AB"/>
    <w:rsid w:val="00955D39"/>
    <w:rsid w:val="00960AF1"/>
    <w:rsid w:val="00963124"/>
    <w:rsid w:val="00963B69"/>
    <w:rsid w:val="009744BD"/>
    <w:rsid w:val="00977BF5"/>
    <w:rsid w:val="00980B82"/>
    <w:rsid w:val="0098319D"/>
    <w:rsid w:val="00995729"/>
    <w:rsid w:val="009A6800"/>
    <w:rsid w:val="009A6977"/>
    <w:rsid w:val="009B34C2"/>
    <w:rsid w:val="009B3655"/>
    <w:rsid w:val="009B472E"/>
    <w:rsid w:val="009B5614"/>
    <w:rsid w:val="009C13DD"/>
    <w:rsid w:val="009C29AC"/>
    <w:rsid w:val="009C3017"/>
    <w:rsid w:val="009C31AF"/>
    <w:rsid w:val="009C46AD"/>
    <w:rsid w:val="009C5EFB"/>
    <w:rsid w:val="009C68AC"/>
    <w:rsid w:val="009C6D6E"/>
    <w:rsid w:val="009C6F70"/>
    <w:rsid w:val="009D0E1D"/>
    <w:rsid w:val="009E6D15"/>
    <w:rsid w:val="009F105C"/>
    <w:rsid w:val="009F2210"/>
    <w:rsid w:val="009F78CF"/>
    <w:rsid w:val="009F7D64"/>
    <w:rsid w:val="00A00699"/>
    <w:rsid w:val="00A028D8"/>
    <w:rsid w:val="00A12737"/>
    <w:rsid w:val="00A21E88"/>
    <w:rsid w:val="00A254F8"/>
    <w:rsid w:val="00A337FD"/>
    <w:rsid w:val="00A37601"/>
    <w:rsid w:val="00A47661"/>
    <w:rsid w:val="00A52344"/>
    <w:rsid w:val="00A54EB2"/>
    <w:rsid w:val="00A55FCC"/>
    <w:rsid w:val="00A56755"/>
    <w:rsid w:val="00A61169"/>
    <w:rsid w:val="00A6484A"/>
    <w:rsid w:val="00A6799E"/>
    <w:rsid w:val="00A7033A"/>
    <w:rsid w:val="00A7064D"/>
    <w:rsid w:val="00A708F0"/>
    <w:rsid w:val="00A73030"/>
    <w:rsid w:val="00A816D8"/>
    <w:rsid w:val="00A82EE4"/>
    <w:rsid w:val="00A84445"/>
    <w:rsid w:val="00A866D5"/>
    <w:rsid w:val="00A8783C"/>
    <w:rsid w:val="00A9328C"/>
    <w:rsid w:val="00A9518F"/>
    <w:rsid w:val="00AA0090"/>
    <w:rsid w:val="00AA08B9"/>
    <w:rsid w:val="00AA36ED"/>
    <w:rsid w:val="00AA6828"/>
    <w:rsid w:val="00AA6EA8"/>
    <w:rsid w:val="00AB04A1"/>
    <w:rsid w:val="00AB09B7"/>
    <w:rsid w:val="00AB0A68"/>
    <w:rsid w:val="00AB79DB"/>
    <w:rsid w:val="00AC0517"/>
    <w:rsid w:val="00AC4C92"/>
    <w:rsid w:val="00AD0B65"/>
    <w:rsid w:val="00AD3AEE"/>
    <w:rsid w:val="00AD4BD0"/>
    <w:rsid w:val="00AE0352"/>
    <w:rsid w:val="00AE56FA"/>
    <w:rsid w:val="00AE589A"/>
    <w:rsid w:val="00AE68DD"/>
    <w:rsid w:val="00AE7284"/>
    <w:rsid w:val="00AF2191"/>
    <w:rsid w:val="00AF6ABD"/>
    <w:rsid w:val="00AF722A"/>
    <w:rsid w:val="00B014FF"/>
    <w:rsid w:val="00B01BA5"/>
    <w:rsid w:val="00B03827"/>
    <w:rsid w:val="00B05322"/>
    <w:rsid w:val="00B07698"/>
    <w:rsid w:val="00B12D04"/>
    <w:rsid w:val="00B151BE"/>
    <w:rsid w:val="00B17F8E"/>
    <w:rsid w:val="00B27DC9"/>
    <w:rsid w:val="00B33B9F"/>
    <w:rsid w:val="00B43DD2"/>
    <w:rsid w:val="00B44DEA"/>
    <w:rsid w:val="00B45C28"/>
    <w:rsid w:val="00B464F4"/>
    <w:rsid w:val="00B4696E"/>
    <w:rsid w:val="00B63D2F"/>
    <w:rsid w:val="00B63F9B"/>
    <w:rsid w:val="00B644AC"/>
    <w:rsid w:val="00B644D6"/>
    <w:rsid w:val="00B6661A"/>
    <w:rsid w:val="00B73491"/>
    <w:rsid w:val="00B7368E"/>
    <w:rsid w:val="00B86ECC"/>
    <w:rsid w:val="00B92068"/>
    <w:rsid w:val="00B92288"/>
    <w:rsid w:val="00BA0C2A"/>
    <w:rsid w:val="00BA2D2B"/>
    <w:rsid w:val="00BA6D67"/>
    <w:rsid w:val="00BA762F"/>
    <w:rsid w:val="00BB2003"/>
    <w:rsid w:val="00BB2F9F"/>
    <w:rsid w:val="00BB3976"/>
    <w:rsid w:val="00BB699A"/>
    <w:rsid w:val="00BB7373"/>
    <w:rsid w:val="00BC0708"/>
    <w:rsid w:val="00BC221C"/>
    <w:rsid w:val="00BC349C"/>
    <w:rsid w:val="00BC4C2D"/>
    <w:rsid w:val="00BD2F04"/>
    <w:rsid w:val="00BD4DD7"/>
    <w:rsid w:val="00BD7193"/>
    <w:rsid w:val="00BE02B9"/>
    <w:rsid w:val="00BE051C"/>
    <w:rsid w:val="00BE0D64"/>
    <w:rsid w:val="00BE23C8"/>
    <w:rsid w:val="00BE301D"/>
    <w:rsid w:val="00BE403B"/>
    <w:rsid w:val="00BE51B4"/>
    <w:rsid w:val="00BE67FA"/>
    <w:rsid w:val="00BF1A52"/>
    <w:rsid w:val="00BF39A3"/>
    <w:rsid w:val="00BF3DE4"/>
    <w:rsid w:val="00BF62EF"/>
    <w:rsid w:val="00C0715C"/>
    <w:rsid w:val="00C12888"/>
    <w:rsid w:val="00C229AB"/>
    <w:rsid w:val="00C25264"/>
    <w:rsid w:val="00C30C50"/>
    <w:rsid w:val="00C31CFE"/>
    <w:rsid w:val="00C3701D"/>
    <w:rsid w:val="00C4065D"/>
    <w:rsid w:val="00C4254E"/>
    <w:rsid w:val="00C44CA7"/>
    <w:rsid w:val="00C460F9"/>
    <w:rsid w:val="00C51B5F"/>
    <w:rsid w:val="00C56D5E"/>
    <w:rsid w:val="00C60586"/>
    <w:rsid w:val="00C61570"/>
    <w:rsid w:val="00C62D41"/>
    <w:rsid w:val="00C71B15"/>
    <w:rsid w:val="00C72D0F"/>
    <w:rsid w:val="00C777D5"/>
    <w:rsid w:val="00C80FB8"/>
    <w:rsid w:val="00C8232C"/>
    <w:rsid w:val="00C87BD9"/>
    <w:rsid w:val="00C950B3"/>
    <w:rsid w:val="00C9580D"/>
    <w:rsid w:val="00C9672C"/>
    <w:rsid w:val="00C96F73"/>
    <w:rsid w:val="00C97508"/>
    <w:rsid w:val="00CA104F"/>
    <w:rsid w:val="00CB0719"/>
    <w:rsid w:val="00CB2685"/>
    <w:rsid w:val="00CB6A9E"/>
    <w:rsid w:val="00CB70F4"/>
    <w:rsid w:val="00CC0051"/>
    <w:rsid w:val="00CC51A8"/>
    <w:rsid w:val="00CC7415"/>
    <w:rsid w:val="00CC7FEC"/>
    <w:rsid w:val="00CD4804"/>
    <w:rsid w:val="00CD6E1E"/>
    <w:rsid w:val="00CD7ED2"/>
    <w:rsid w:val="00CE0B1C"/>
    <w:rsid w:val="00CE47C3"/>
    <w:rsid w:val="00CE6C52"/>
    <w:rsid w:val="00CF0B0B"/>
    <w:rsid w:val="00CF11A8"/>
    <w:rsid w:val="00CF2198"/>
    <w:rsid w:val="00CF273C"/>
    <w:rsid w:val="00CF494A"/>
    <w:rsid w:val="00D028D9"/>
    <w:rsid w:val="00D169D4"/>
    <w:rsid w:val="00D22958"/>
    <w:rsid w:val="00D26A99"/>
    <w:rsid w:val="00D26BC1"/>
    <w:rsid w:val="00D2718A"/>
    <w:rsid w:val="00D30B31"/>
    <w:rsid w:val="00D34A08"/>
    <w:rsid w:val="00D4362C"/>
    <w:rsid w:val="00D44969"/>
    <w:rsid w:val="00D454D2"/>
    <w:rsid w:val="00D46DFC"/>
    <w:rsid w:val="00D47D3F"/>
    <w:rsid w:val="00D52CDF"/>
    <w:rsid w:val="00D6109B"/>
    <w:rsid w:val="00D618D4"/>
    <w:rsid w:val="00D63A7F"/>
    <w:rsid w:val="00D702B8"/>
    <w:rsid w:val="00D708FD"/>
    <w:rsid w:val="00D77C2D"/>
    <w:rsid w:val="00D80ADE"/>
    <w:rsid w:val="00D81293"/>
    <w:rsid w:val="00D813A6"/>
    <w:rsid w:val="00D8243A"/>
    <w:rsid w:val="00D8319C"/>
    <w:rsid w:val="00D86931"/>
    <w:rsid w:val="00D90E13"/>
    <w:rsid w:val="00DA5D5F"/>
    <w:rsid w:val="00DB3383"/>
    <w:rsid w:val="00DB6E7A"/>
    <w:rsid w:val="00DC0A54"/>
    <w:rsid w:val="00DC3F32"/>
    <w:rsid w:val="00DC6A76"/>
    <w:rsid w:val="00DD2081"/>
    <w:rsid w:val="00DD23F3"/>
    <w:rsid w:val="00DE0C37"/>
    <w:rsid w:val="00DE1675"/>
    <w:rsid w:val="00DE319A"/>
    <w:rsid w:val="00DE532D"/>
    <w:rsid w:val="00DF1724"/>
    <w:rsid w:val="00DF2B62"/>
    <w:rsid w:val="00DF5164"/>
    <w:rsid w:val="00DF54D7"/>
    <w:rsid w:val="00E041F5"/>
    <w:rsid w:val="00E122A1"/>
    <w:rsid w:val="00E126A9"/>
    <w:rsid w:val="00E15D36"/>
    <w:rsid w:val="00E15DF4"/>
    <w:rsid w:val="00E1683B"/>
    <w:rsid w:val="00E176DE"/>
    <w:rsid w:val="00E32959"/>
    <w:rsid w:val="00E41EC1"/>
    <w:rsid w:val="00E42947"/>
    <w:rsid w:val="00E42B7D"/>
    <w:rsid w:val="00E43830"/>
    <w:rsid w:val="00E43F5C"/>
    <w:rsid w:val="00E47388"/>
    <w:rsid w:val="00E47CF2"/>
    <w:rsid w:val="00E55344"/>
    <w:rsid w:val="00E57CC8"/>
    <w:rsid w:val="00E6423B"/>
    <w:rsid w:val="00E749FE"/>
    <w:rsid w:val="00E75290"/>
    <w:rsid w:val="00E7680C"/>
    <w:rsid w:val="00E83EAE"/>
    <w:rsid w:val="00E86209"/>
    <w:rsid w:val="00E9353A"/>
    <w:rsid w:val="00E93871"/>
    <w:rsid w:val="00E94E2A"/>
    <w:rsid w:val="00E959EF"/>
    <w:rsid w:val="00E95A1A"/>
    <w:rsid w:val="00E9687B"/>
    <w:rsid w:val="00EB346E"/>
    <w:rsid w:val="00EB4805"/>
    <w:rsid w:val="00EC099C"/>
    <w:rsid w:val="00EC449D"/>
    <w:rsid w:val="00EC7D24"/>
    <w:rsid w:val="00ED32C4"/>
    <w:rsid w:val="00ED373D"/>
    <w:rsid w:val="00ED4CAD"/>
    <w:rsid w:val="00ED4D56"/>
    <w:rsid w:val="00EE4CA5"/>
    <w:rsid w:val="00EE5EE5"/>
    <w:rsid w:val="00EF2196"/>
    <w:rsid w:val="00EF7377"/>
    <w:rsid w:val="00EF7894"/>
    <w:rsid w:val="00F11122"/>
    <w:rsid w:val="00F1204F"/>
    <w:rsid w:val="00F15295"/>
    <w:rsid w:val="00F23686"/>
    <w:rsid w:val="00F24072"/>
    <w:rsid w:val="00F30516"/>
    <w:rsid w:val="00F30F79"/>
    <w:rsid w:val="00F333F5"/>
    <w:rsid w:val="00F345B6"/>
    <w:rsid w:val="00F42FA0"/>
    <w:rsid w:val="00F504E2"/>
    <w:rsid w:val="00F50C64"/>
    <w:rsid w:val="00F548DA"/>
    <w:rsid w:val="00F6185E"/>
    <w:rsid w:val="00F64408"/>
    <w:rsid w:val="00F66189"/>
    <w:rsid w:val="00F67CE9"/>
    <w:rsid w:val="00F754C4"/>
    <w:rsid w:val="00F804E2"/>
    <w:rsid w:val="00F904C3"/>
    <w:rsid w:val="00F92D36"/>
    <w:rsid w:val="00F94A77"/>
    <w:rsid w:val="00F94AC4"/>
    <w:rsid w:val="00F95F19"/>
    <w:rsid w:val="00FA4C65"/>
    <w:rsid w:val="00FA6350"/>
    <w:rsid w:val="00FB43B9"/>
    <w:rsid w:val="00FB46CA"/>
    <w:rsid w:val="00FB5B06"/>
    <w:rsid w:val="00FB7216"/>
    <w:rsid w:val="00FC2CB1"/>
    <w:rsid w:val="00FC3550"/>
    <w:rsid w:val="00FC7A30"/>
    <w:rsid w:val="00FD0819"/>
    <w:rsid w:val="00FD3C0F"/>
    <w:rsid w:val="00FD429B"/>
    <w:rsid w:val="00FD48D6"/>
    <w:rsid w:val="00FD5AF9"/>
    <w:rsid w:val="00FD6CD4"/>
    <w:rsid w:val="00FE27CA"/>
    <w:rsid w:val="00FE5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A0CCE"/>
  <w15:docId w15:val="{7A3A54B1-7A3A-4D7E-B432-44E9079B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SimSun" w:hAnsi="New York"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80" w:lineRule="atLeast"/>
    </w:pPr>
    <w:rPr>
      <w:rFonts w:ascii="Times New Roman" w:hAnsi="Times New Roman"/>
      <w:sz w:val="24"/>
      <w:lang w:eastAsia="en-US"/>
    </w:rPr>
  </w:style>
  <w:style w:type="paragraph" w:styleId="Heading1">
    <w:name w:val="heading 1"/>
    <w:basedOn w:val="Normal"/>
    <w:next w:val="Normal"/>
    <w:link w:val="Heading1Char"/>
    <w:qFormat/>
    <w:pPr>
      <w:keepNext/>
      <w:spacing w:before="360"/>
      <w:ind w:left="1134" w:hanging="1134"/>
      <w:outlineLvl w:val="0"/>
    </w:pPr>
    <w:rPr>
      <w:b/>
      <w:color w:val="000080"/>
      <w:sz w:val="28"/>
    </w:rPr>
  </w:style>
  <w:style w:type="paragraph" w:styleId="Heading2">
    <w:name w:val="heading 2"/>
    <w:basedOn w:val="Normal"/>
    <w:next w:val="Normal"/>
    <w:qFormat/>
    <w:pPr>
      <w:keepNext/>
      <w:ind w:firstLine="360"/>
      <w:outlineLvl w:val="1"/>
    </w:pPr>
    <w:rPr>
      <w:vanish/>
    </w:rPr>
  </w:style>
  <w:style w:type="paragraph" w:styleId="Heading3">
    <w:name w:val="heading 3"/>
    <w:basedOn w:val="Normal"/>
    <w:next w:val="Normal"/>
    <w:qFormat/>
    <w:pPr>
      <w:keepNext/>
      <w:pBdr>
        <w:bottom w:val="single" w:sz="6" w:space="0" w:color="auto"/>
      </w:pBdr>
      <w:tabs>
        <w:tab w:val="right" w:pos="9580"/>
      </w:tabs>
      <w:spacing w:before="600" w:after="40" w:line="360" w:lineRule="atLeast"/>
      <w:ind w:left="2260" w:right="72" w:hanging="1693"/>
      <w:outlineLvl w:val="2"/>
    </w:pPr>
    <w:rPr>
      <w:b/>
      <w:sz w:val="28"/>
    </w:rPr>
  </w:style>
  <w:style w:type="paragraph" w:styleId="Heading4">
    <w:name w:val="heading 4"/>
    <w:basedOn w:val="Normal"/>
    <w:next w:val="Normal"/>
    <w:qFormat/>
    <w:rsid w:val="009C301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exercises">
    <w:name w:val="exercises"/>
    <w:basedOn w:val="Normal"/>
    <w:pPr>
      <w:tabs>
        <w:tab w:val="right" w:pos="10260"/>
      </w:tabs>
      <w:spacing w:before="240" w:line="260" w:lineRule="atLeast"/>
      <w:ind w:left="547" w:hanging="547"/>
      <w:jc w:val="both"/>
    </w:pPr>
  </w:style>
  <w:style w:type="paragraph" w:customStyle="1" w:styleId="CAExamples">
    <w:name w:val="CA Examples"/>
    <w:basedOn w:val="Normal"/>
    <w:pPr>
      <w:spacing w:before="240" w:line="240" w:lineRule="auto"/>
      <w:ind w:left="1940" w:hanging="1660"/>
      <w:jc w:val="both"/>
    </w:pPr>
    <w:rPr>
      <w:sz w:val="36"/>
    </w:rPr>
  </w:style>
  <w:style w:type="paragraph" w:styleId="DocumentMap">
    <w:name w:val="Document Map"/>
    <w:basedOn w:val="Normal"/>
    <w:semiHidden/>
    <w:pPr>
      <w:shd w:val="clear" w:color="auto" w:fill="000080"/>
    </w:pPr>
    <w:rPr>
      <w:rFonts w:ascii="Geneva" w:hAnsi="Geneva"/>
    </w:rPr>
  </w:style>
  <w:style w:type="paragraph" w:customStyle="1" w:styleId="exercise2">
    <w:name w:val="exercise2"/>
    <w:basedOn w:val="exercises"/>
    <w:pPr>
      <w:spacing w:before="60" w:line="240" w:lineRule="auto"/>
      <w:ind w:left="720"/>
    </w:pPr>
  </w:style>
  <w:style w:type="character" w:styleId="PageNumber">
    <w:name w:val="page number"/>
    <w:basedOn w:val="DefaultParagraphFont"/>
  </w:style>
  <w:style w:type="paragraph" w:customStyle="1" w:styleId="solution">
    <w:name w:val="solution"/>
    <w:basedOn w:val="Normal"/>
    <w:pPr>
      <w:spacing w:before="20" w:line="240" w:lineRule="auto"/>
    </w:pPr>
    <w:rPr>
      <w:rFonts w:ascii="Monaco" w:hAnsi="Monaco"/>
      <w:b/>
      <w:sz w:val="20"/>
    </w:rPr>
  </w:style>
  <w:style w:type="paragraph" w:customStyle="1" w:styleId="Solution0">
    <w:name w:val="Solution"/>
    <w:basedOn w:val="Normal"/>
    <w:pPr>
      <w:spacing w:before="40" w:line="240" w:lineRule="exact"/>
      <w:ind w:left="560"/>
    </w:pPr>
    <w:rPr>
      <w:rFonts w:ascii="Helvetica" w:hAnsi="Helvetica"/>
      <w:b/>
      <w:sz w:val="18"/>
      <w:u w:val="single"/>
    </w:rPr>
  </w:style>
  <w:style w:type="paragraph" w:customStyle="1" w:styleId="Bildbeschriftung">
    <w:name w:val="Bildbeschriftung"/>
    <w:basedOn w:val="Normal"/>
    <w:next w:val="Normal"/>
    <w:pPr>
      <w:spacing w:before="60" w:after="80" w:line="320" w:lineRule="exact"/>
      <w:jc w:val="center"/>
    </w:pPr>
    <w:rPr>
      <w:rFonts w:ascii="Geneva" w:hAnsi="Geneva"/>
      <w:sz w:val="20"/>
    </w:rPr>
  </w:style>
  <w:style w:type="paragraph" w:customStyle="1" w:styleId="Bild">
    <w:name w:val="Bild"/>
    <w:basedOn w:val="Normal"/>
    <w:next w:val="Bildbeschriftung"/>
    <w:pPr>
      <w:keepNext/>
      <w:spacing w:before="60" w:line="240" w:lineRule="auto"/>
      <w:jc w:val="center"/>
    </w:pPr>
    <w:rPr>
      <w:rFonts w:ascii="Times" w:hAnsi="Times"/>
      <w:sz w:val="20"/>
    </w:rPr>
  </w:style>
  <w:style w:type="paragraph" w:styleId="Title">
    <w:name w:val="Title"/>
    <w:basedOn w:val="Normal"/>
    <w:qFormat/>
    <w:pPr>
      <w:jc w:val="center"/>
    </w:pPr>
    <w:rPr>
      <w:b/>
      <w:sz w:val="20"/>
    </w:rPr>
  </w:style>
  <w:style w:type="paragraph" w:styleId="BodyTextIndent">
    <w:name w:val="Body Text Indent"/>
    <w:basedOn w:val="Normal"/>
    <w:pPr>
      <w:tabs>
        <w:tab w:val="left" w:pos="4590"/>
        <w:tab w:val="left" w:pos="8640"/>
      </w:tabs>
      <w:spacing w:before="60" w:after="60" w:line="240" w:lineRule="auto"/>
      <w:ind w:left="540" w:hanging="540"/>
    </w:pPr>
    <w:rPr>
      <w:b/>
      <w:bCs/>
    </w:r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line="240" w:lineRule="auto"/>
    </w:pPr>
    <w:rPr>
      <w:szCs w:val="24"/>
    </w:rPr>
  </w:style>
  <w:style w:type="character" w:styleId="FollowedHyperlink">
    <w:name w:val="FollowedHyperlink"/>
    <w:rPr>
      <w:color w:val="800080"/>
      <w:u w:val="single"/>
    </w:rPr>
  </w:style>
  <w:style w:type="paragraph" w:customStyle="1" w:styleId="programs">
    <w:name w:val="programs"/>
    <w:basedOn w:val="exercises"/>
    <w:pPr>
      <w:tabs>
        <w:tab w:val="left" w:pos="1080"/>
        <w:tab w:val="left" w:pos="1710"/>
        <w:tab w:val="left" w:pos="2250"/>
        <w:tab w:val="left" w:pos="2790"/>
        <w:tab w:val="left" w:pos="5130"/>
      </w:tabs>
      <w:spacing w:before="20" w:after="20" w:line="240" w:lineRule="auto"/>
      <w:ind w:firstLine="0"/>
    </w:pPr>
    <w:rPr>
      <w:rFonts w:ascii="Arial" w:hAnsi="Arial"/>
      <w:sz w:val="20"/>
      <w:szCs w:val="25"/>
    </w:rPr>
  </w:style>
  <w:style w:type="paragraph" w:styleId="ListBullet">
    <w:name w:val="List Bullet"/>
    <w:basedOn w:val="Normal"/>
    <w:autoRedefine/>
    <w:pPr>
      <w:numPr>
        <w:numId w:val="18"/>
      </w:numPr>
    </w:pPr>
  </w:style>
  <w:style w:type="paragraph" w:styleId="BodyTextIndent2">
    <w:name w:val="Body Text Indent 2"/>
    <w:basedOn w:val="Normal"/>
    <w:pPr>
      <w:spacing w:before="80"/>
      <w:ind w:left="357" w:hanging="357"/>
    </w:pPr>
  </w:style>
  <w:style w:type="paragraph" w:customStyle="1" w:styleId="exercisessub">
    <w:name w:val="exercises sub"/>
    <w:basedOn w:val="exercises"/>
    <w:pPr>
      <w:tabs>
        <w:tab w:val="clear" w:pos="10260"/>
        <w:tab w:val="left" w:pos="567"/>
        <w:tab w:val="left" w:pos="5760"/>
        <w:tab w:val="left" w:pos="8100"/>
        <w:tab w:val="right" w:pos="9639"/>
      </w:tabs>
      <w:spacing w:before="120"/>
      <w:ind w:left="567" w:hanging="567"/>
    </w:pPr>
  </w:style>
  <w:style w:type="paragraph" w:styleId="BodyText">
    <w:name w:val="Body Text"/>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hAnsi="Courier New" w:cs="Courier New"/>
      <w:color w:val="000000"/>
      <w:sz w:val="20"/>
      <w:lang w:eastAsia="zh-CN"/>
    </w:rPr>
  </w:style>
  <w:style w:type="paragraph" w:customStyle="1" w:styleId="programExercise">
    <w:name w:val="programExercise"/>
    <w:basedOn w:val="programs"/>
    <w:rsid w:val="00B644AC"/>
    <w:pPr>
      <w:shd w:val="clear" w:color="auto" w:fill="E6E6E6"/>
      <w:tabs>
        <w:tab w:val="clear" w:pos="10260"/>
        <w:tab w:val="left" w:pos="3240"/>
        <w:tab w:val="left" w:pos="3780"/>
        <w:tab w:val="left" w:pos="4320"/>
        <w:tab w:val="left" w:pos="4680"/>
        <w:tab w:val="right" w:pos="9356"/>
      </w:tabs>
      <w:spacing w:before="60"/>
      <w:ind w:left="567"/>
      <w:jc w:val="left"/>
    </w:pPr>
    <w:rPr>
      <w:rFonts w:ascii="Courier New" w:hAnsi="Courier New" w:cs="Courier New"/>
    </w:rPr>
  </w:style>
  <w:style w:type="character" w:customStyle="1" w:styleId="Heading1Char">
    <w:name w:val="Heading 1 Char"/>
    <w:link w:val="Heading1"/>
    <w:rsid w:val="00D454D2"/>
    <w:rPr>
      <w:rFonts w:ascii="Times New Roman" w:hAnsi="Times New Roman"/>
      <w:b/>
      <w:color w:val="000080"/>
      <w:sz w:val="28"/>
      <w:lang w:eastAsia="en-US"/>
    </w:rPr>
  </w:style>
  <w:style w:type="character" w:customStyle="1" w:styleId="apple-style-span">
    <w:name w:val="apple-style-span"/>
    <w:basedOn w:val="DefaultParagraphFont"/>
    <w:rsid w:val="00386A28"/>
  </w:style>
  <w:style w:type="table" w:styleId="TableGrid">
    <w:name w:val="Table Grid"/>
    <w:basedOn w:val="TableNormal"/>
    <w:rsid w:val="00FC3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365D6"/>
    <w:pPr>
      <w:spacing w:before="0" w:line="240" w:lineRule="auto"/>
    </w:pPr>
    <w:rPr>
      <w:rFonts w:ascii="Calibri" w:hAnsi="Calibri"/>
      <w:sz w:val="22"/>
      <w:szCs w:val="21"/>
    </w:rPr>
  </w:style>
  <w:style w:type="character" w:customStyle="1" w:styleId="PlainTextChar">
    <w:name w:val="Plain Text Char"/>
    <w:link w:val="PlainText"/>
    <w:uiPriority w:val="99"/>
    <w:rsid w:val="008365D6"/>
    <w:rPr>
      <w:rFonts w:ascii="Calibri" w:hAnsi="Calibri"/>
      <w:sz w:val="22"/>
      <w:szCs w:val="21"/>
    </w:rPr>
  </w:style>
  <w:style w:type="paragraph" w:styleId="BalloonText">
    <w:name w:val="Balloon Text"/>
    <w:basedOn w:val="Normal"/>
    <w:link w:val="BalloonTextChar"/>
    <w:rsid w:val="005A2AF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5A2AF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82688">
      <w:bodyDiv w:val="1"/>
      <w:marLeft w:val="0"/>
      <w:marRight w:val="0"/>
      <w:marTop w:val="0"/>
      <w:marBottom w:val="0"/>
      <w:divBdr>
        <w:top w:val="none" w:sz="0" w:space="0" w:color="auto"/>
        <w:left w:val="none" w:sz="0" w:space="0" w:color="auto"/>
        <w:bottom w:val="none" w:sz="0" w:space="0" w:color="auto"/>
        <w:right w:val="none" w:sz="0" w:space="0" w:color="auto"/>
      </w:divBdr>
    </w:div>
    <w:div w:id="199362247">
      <w:bodyDiv w:val="1"/>
      <w:marLeft w:val="0"/>
      <w:marRight w:val="0"/>
      <w:marTop w:val="0"/>
      <w:marBottom w:val="0"/>
      <w:divBdr>
        <w:top w:val="none" w:sz="0" w:space="0" w:color="auto"/>
        <w:left w:val="none" w:sz="0" w:space="0" w:color="auto"/>
        <w:bottom w:val="none" w:sz="0" w:space="0" w:color="auto"/>
        <w:right w:val="none" w:sz="0" w:space="0" w:color="auto"/>
      </w:divBdr>
    </w:div>
    <w:div w:id="376901070">
      <w:bodyDiv w:val="1"/>
      <w:marLeft w:val="0"/>
      <w:marRight w:val="0"/>
      <w:marTop w:val="0"/>
      <w:marBottom w:val="0"/>
      <w:divBdr>
        <w:top w:val="none" w:sz="0" w:space="0" w:color="auto"/>
        <w:left w:val="none" w:sz="0" w:space="0" w:color="auto"/>
        <w:bottom w:val="none" w:sz="0" w:space="0" w:color="auto"/>
        <w:right w:val="none" w:sz="0" w:space="0" w:color="auto"/>
      </w:divBdr>
      <w:divsChild>
        <w:div w:id="1866015603">
          <w:marLeft w:val="0"/>
          <w:marRight w:val="0"/>
          <w:marTop w:val="0"/>
          <w:marBottom w:val="0"/>
          <w:divBdr>
            <w:top w:val="none" w:sz="0" w:space="0" w:color="auto"/>
            <w:left w:val="none" w:sz="0" w:space="0" w:color="auto"/>
            <w:bottom w:val="none" w:sz="0" w:space="0" w:color="auto"/>
            <w:right w:val="none" w:sz="0" w:space="0" w:color="auto"/>
          </w:divBdr>
          <w:divsChild>
            <w:div w:id="88699465">
              <w:marLeft w:val="0"/>
              <w:marRight w:val="0"/>
              <w:marTop w:val="0"/>
              <w:marBottom w:val="0"/>
              <w:divBdr>
                <w:top w:val="none" w:sz="0" w:space="0" w:color="auto"/>
                <w:left w:val="none" w:sz="0" w:space="0" w:color="auto"/>
                <w:bottom w:val="none" w:sz="0" w:space="0" w:color="auto"/>
                <w:right w:val="none" w:sz="0" w:space="0" w:color="auto"/>
              </w:divBdr>
            </w:div>
            <w:div w:id="224920908">
              <w:marLeft w:val="0"/>
              <w:marRight w:val="0"/>
              <w:marTop w:val="0"/>
              <w:marBottom w:val="0"/>
              <w:divBdr>
                <w:top w:val="none" w:sz="0" w:space="0" w:color="auto"/>
                <w:left w:val="none" w:sz="0" w:space="0" w:color="auto"/>
                <w:bottom w:val="none" w:sz="0" w:space="0" w:color="auto"/>
                <w:right w:val="none" w:sz="0" w:space="0" w:color="auto"/>
              </w:divBdr>
            </w:div>
            <w:div w:id="264383023">
              <w:marLeft w:val="0"/>
              <w:marRight w:val="0"/>
              <w:marTop w:val="0"/>
              <w:marBottom w:val="0"/>
              <w:divBdr>
                <w:top w:val="none" w:sz="0" w:space="0" w:color="auto"/>
                <w:left w:val="none" w:sz="0" w:space="0" w:color="auto"/>
                <w:bottom w:val="none" w:sz="0" w:space="0" w:color="auto"/>
                <w:right w:val="none" w:sz="0" w:space="0" w:color="auto"/>
              </w:divBdr>
            </w:div>
            <w:div w:id="270475405">
              <w:marLeft w:val="0"/>
              <w:marRight w:val="0"/>
              <w:marTop w:val="0"/>
              <w:marBottom w:val="0"/>
              <w:divBdr>
                <w:top w:val="none" w:sz="0" w:space="0" w:color="auto"/>
                <w:left w:val="none" w:sz="0" w:space="0" w:color="auto"/>
                <w:bottom w:val="none" w:sz="0" w:space="0" w:color="auto"/>
                <w:right w:val="none" w:sz="0" w:space="0" w:color="auto"/>
              </w:divBdr>
            </w:div>
            <w:div w:id="875971341">
              <w:marLeft w:val="0"/>
              <w:marRight w:val="0"/>
              <w:marTop w:val="0"/>
              <w:marBottom w:val="0"/>
              <w:divBdr>
                <w:top w:val="none" w:sz="0" w:space="0" w:color="auto"/>
                <w:left w:val="none" w:sz="0" w:space="0" w:color="auto"/>
                <w:bottom w:val="none" w:sz="0" w:space="0" w:color="auto"/>
                <w:right w:val="none" w:sz="0" w:space="0" w:color="auto"/>
              </w:divBdr>
            </w:div>
            <w:div w:id="1045956471">
              <w:marLeft w:val="0"/>
              <w:marRight w:val="0"/>
              <w:marTop w:val="0"/>
              <w:marBottom w:val="0"/>
              <w:divBdr>
                <w:top w:val="none" w:sz="0" w:space="0" w:color="auto"/>
                <w:left w:val="none" w:sz="0" w:space="0" w:color="auto"/>
                <w:bottom w:val="none" w:sz="0" w:space="0" w:color="auto"/>
                <w:right w:val="none" w:sz="0" w:space="0" w:color="auto"/>
              </w:divBdr>
            </w:div>
            <w:div w:id="1140807003">
              <w:marLeft w:val="0"/>
              <w:marRight w:val="0"/>
              <w:marTop w:val="0"/>
              <w:marBottom w:val="0"/>
              <w:divBdr>
                <w:top w:val="none" w:sz="0" w:space="0" w:color="auto"/>
                <w:left w:val="none" w:sz="0" w:space="0" w:color="auto"/>
                <w:bottom w:val="none" w:sz="0" w:space="0" w:color="auto"/>
                <w:right w:val="none" w:sz="0" w:space="0" w:color="auto"/>
              </w:divBdr>
            </w:div>
            <w:div w:id="1363242619">
              <w:marLeft w:val="0"/>
              <w:marRight w:val="0"/>
              <w:marTop w:val="0"/>
              <w:marBottom w:val="0"/>
              <w:divBdr>
                <w:top w:val="none" w:sz="0" w:space="0" w:color="auto"/>
                <w:left w:val="none" w:sz="0" w:space="0" w:color="auto"/>
                <w:bottom w:val="none" w:sz="0" w:space="0" w:color="auto"/>
                <w:right w:val="none" w:sz="0" w:space="0" w:color="auto"/>
              </w:divBdr>
            </w:div>
            <w:div w:id="1474641466">
              <w:marLeft w:val="0"/>
              <w:marRight w:val="0"/>
              <w:marTop w:val="0"/>
              <w:marBottom w:val="0"/>
              <w:divBdr>
                <w:top w:val="none" w:sz="0" w:space="0" w:color="auto"/>
                <w:left w:val="none" w:sz="0" w:space="0" w:color="auto"/>
                <w:bottom w:val="none" w:sz="0" w:space="0" w:color="auto"/>
                <w:right w:val="none" w:sz="0" w:space="0" w:color="auto"/>
              </w:divBdr>
            </w:div>
            <w:div w:id="1616213457">
              <w:marLeft w:val="0"/>
              <w:marRight w:val="0"/>
              <w:marTop w:val="0"/>
              <w:marBottom w:val="0"/>
              <w:divBdr>
                <w:top w:val="none" w:sz="0" w:space="0" w:color="auto"/>
                <w:left w:val="none" w:sz="0" w:space="0" w:color="auto"/>
                <w:bottom w:val="none" w:sz="0" w:space="0" w:color="auto"/>
                <w:right w:val="none" w:sz="0" w:space="0" w:color="auto"/>
              </w:divBdr>
            </w:div>
            <w:div w:id="1622805088">
              <w:marLeft w:val="0"/>
              <w:marRight w:val="0"/>
              <w:marTop w:val="0"/>
              <w:marBottom w:val="0"/>
              <w:divBdr>
                <w:top w:val="none" w:sz="0" w:space="0" w:color="auto"/>
                <w:left w:val="none" w:sz="0" w:space="0" w:color="auto"/>
                <w:bottom w:val="none" w:sz="0" w:space="0" w:color="auto"/>
                <w:right w:val="none" w:sz="0" w:space="0" w:color="auto"/>
              </w:divBdr>
            </w:div>
            <w:div w:id="1654259879">
              <w:marLeft w:val="0"/>
              <w:marRight w:val="0"/>
              <w:marTop w:val="0"/>
              <w:marBottom w:val="0"/>
              <w:divBdr>
                <w:top w:val="none" w:sz="0" w:space="0" w:color="auto"/>
                <w:left w:val="none" w:sz="0" w:space="0" w:color="auto"/>
                <w:bottom w:val="none" w:sz="0" w:space="0" w:color="auto"/>
                <w:right w:val="none" w:sz="0" w:space="0" w:color="auto"/>
              </w:divBdr>
            </w:div>
            <w:div w:id="1777209280">
              <w:marLeft w:val="0"/>
              <w:marRight w:val="0"/>
              <w:marTop w:val="0"/>
              <w:marBottom w:val="0"/>
              <w:divBdr>
                <w:top w:val="none" w:sz="0" w:space="0" w:color="auto"/>
                <w:left w:val="none" w:sz="0" w:space="0" w:color="auto"/>
                <w:bottom w:val="none" w:sz="0" w:space="0" w:color="auto"/>
                <w:right w:val="none" w:sz="0" w:space="0" w:color="auto"/>
              </w:divBdr>
            </w:div>
            <w:div w:id="21432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030">
      <w:bodyDiv w:val="1"/>
      <w:marLeft w:val="0"/>
      <w:marRight w:val="0"/>
      <w:marTop w:val="0"/>
      <w:marBottom w:val="0"/>
      <w:divBdr>
        <w:top w:val="none" w:sz="0" w:space="0" w:color="auto"/>
        <w:left w:val="none" w:sz="0" w:space="0" w:color="auto"/>
        <w:bottom w:val="none" w:sz="0" w:space="0" w:color="auto"/>
        <w:right w:val="none" w:sz="0" w:space="0" w:color="auto"/>
      </w:divBdr>
      <w:divsChild>
        <w:div w:id="601571860">
          <w:marLeft w:val="0"/>
          <w:marRight w:val="0"/>
          <w:marTop w:val="0"/>
          <w:marBottom w:val="0"/>
          <w:divBdr>
            <w:top w:val="none" w:sz="0" w:space="0" w:color="auto"/>
            <w:left w:val="none" w:sz="0" w:space="0" w:color="auto"/>
            <w:bottom w:val="none" w:sz="0" w:space="0" w:color="auto"/>
            <w:right w:val="none" w:sz="0" w:space="0" w:color="auto"/>
          </w:divBdr>
          <w:divsChild>
            <w:div w:id="771245336">
              <w:marLeft w:val="0"/>
              <w:marRight w:val="0"/>
              <w:marTop w:val="0"/>
              <w:marBottom w:val="0"/>
              <w:divBdr>
                <w:top w:val="none" w:sz="0" w:space="0" w:color="auto"/>
                <w:left w:val="none" w:sz="0" w:space="0" w:color="auto"/>
                <w:bottom w:val="none" w:sz="0" w:space="0" w:color="auto"/>
                <w:right w:val="none" w:sz="0" w:space="0" w:color="auto"/>
              </w:divBdr>
            </w:div>
            <w:div w:id="871579731">
              <w:marLeft w:val="0"/>
              <w:marRight w:val="0"/>
              <w:marTop w:val="0"/>
              <w:marBottom w:val="0"/>
              <w:divBdr>
                <w:top w:val="none" w:sz="0" w:space="0" w:color="auto"/>
                <w:left w:val="none" w:sz="0" w:space="0" w:color="auto"/>
                <w:bottom w:val="none" w:sz="0" w:space="0" w:color="auto"/>
                <w:right w:val="none" w:sz="0" w:space="0" w:color="auto"/>
              </w:divBdr>
            </w:div>
            <w:div w:id="890730515">
              <w:marLeft w:val="0"/>
              <w:marRight w:val="0"/>
              <w:marTop w:val="0"/>
              <w:marBottom w:val="0"/>
              <w:divBdr>
                <w:top w:val="none" w:sz="0" w:space="0" w:color="auto"/>
                <w:left w:val="none" w:sz="0" w:space="0" w:color="auto"/>
                <w:bottom w:val="none" w:sz="0" w:space="0" w:color="auto"/>
                <w:right w:val="none" w:sz="0" w:space="0" w:color="auto"/>
              </w:divBdr>
            </w:div>
            <w:div w:id="905607143">
              <w:marLeft w:val="0"/>
              <w:marRight w:val="0"/>
              <w:marTop w:val="0"/>
              <w:marBottom w:val="0"/>
              <w:divBdr>
                <w:top w:val="none" w:sz="0" w:space="0" w:color="auto"/>
                <w:left w:val="none" w:sz="0" w:space="0" w:color="auto"/>
                <w:bottom w:val="none" w:sz="0" w:space="0" w:color="auto"/>
                <w:right w:val="none" w:sz="0" w:space="0" w:color="auto"/>
              </w:divBdr>
            </w:div>
            <w:div w:id="1019158275">
              <w:marLeft w:val="0"/>
              <w:marRight w:val="0"/>
              <w:marTop w:val="0"/>
              <w:marBottom w:val="0"/>
              <w:divBdr>
                <w:top w:val="none" w:sz="0" w:space="0" w:color="auto"/>
                <w:left w:val="none" w:sz="0" w:space="0" w:color="auto"/>
                <w:bottom w:val="none" w:sz="0" w:space="0" w:color="auto"/>
                <w:right w:val="none" w:sz="0" w:space="0" w:color="auto"/>
              </w:divBdr>
            </w:div>
            <w:div w:id="1090927129">
              <w:marLeft w:val="0"/>
              <w:marRight w:val="0"/>
              <w:marTop w:val="0"/>
              <w:marBottom w:val="0"/>
              <w:divBdr>
                <w:top w:val="none" w:sz="0" w:space="0" w:color="auto"/>
                <w:left w:val="none" w:sz="0" w:space="0" w:color="auto"/>
                <w:bottom w:val="none" w:sz="0" w:space="0" w:color="auto"/>
                <w:right w:val="none" w:sz="0" w:space="0" w:color="auto"/>
              </w:divBdr>
            </w:div>
            <w:div w:id="1176845235">
              <w:marLeft w:val="0"/>
              <w:marRight w:val="0"/>
              <w:marTop w:val="0"/>
              <w:marBottom w:val="0"/>
              <w:divBdr>
                <w:top w:val="none" w:sz="0" w:space="0" w:color="auto"/>
                <w:left w:val="none" w:sz="0" w:space="0" w:color="auto"/>
                <w:bottom w:val="none" w:sz="0" w:space="0" w:color="auto"/>
                <w:right w:val="none" w:sz="0" w:space="0" w:color="auto"/>
              </w:divBdr>
            </w:div>
            <w:div w:id="1228539143">
              <w:marLeft w:val="0"/>
              <w:marRight w:val="0"/>
              <w:marTop w:val="0"/>
              <w:marBottom w:val="0"/>
              <w:divBdr>
                <w:top w:val="none" w:sz="0" w:space="0" w:color="auto"/>
                <w:left w:val="none" w:sz="0" w:space="0" w:color="auto"/>
                <w:bottom w:val="none" w:sz="0" w:space="0" w:color="auto"/>
                <w:right w:val="none" w:sz="0" w:space="0" w:color="auto"/>
              </w:divBdr>
            </w:div>
            <w:div w:id="1246112031">
              <w:marLeft w:val="0"/>
              <w:marRight w:val="0"/>
              <w:marTop w:val="0"/>
              <w:marBottom w:val="0"/>
              <w:divBdr>
                <w:top w:val="none" w:sz="0" w:space="0" w:color="auto"/>
                <w:left w:val="none" w:sz="0" w:space="0" w:color="auto"/>
                <w:bottom w:val="none" w:sz="0" w:space="0" w:color="auto"/>
                <w:right w:val="none" w:sz="0" w:space="0" w:color="auto"/>
              </w:divBdr>
            </w:div>
            <w:div w:id="1271081476">
              <w:marLeft w:val="0"/>
              <w:marRight w:val="0"/>
              <w:marTop w:val="0"/>
              <w:marBottom w:val="0"/>
              <w:divBdr>
                <w:top w:val="none" w:sz="0" w:space="0" w:color="auto"/>
                <w:left w:val="none" w:sz="0" w:space="0" w:color="auto"/>
                <w:bottom w:val="none" w:sz="0" w:space="0" w:color="auto"/>
                <w:right w:val="none" w:sz="0" w:space="0" w:color="auto"/>
              </w:divBdr>
            </w:div>
            <w:div w:id="1464079674">
              <w:marLeft w:val="0"/>
              <w:marRight w:val="0"/>
              <w:marTop w:val="0"/>
              <w:marBottom w:val="0"/>
              <w:divBdr>
                <w:top w:val="none" w:sz="0" w:space="0" w:color="auto"/>
                <w:left w:val="none" w:sz="0" w:space="0" w:color="auto"/>
                <w:bottom w:val="none" w:sz="0" w:space="0" w:color="auto"/>
                <w:right w:val="none" w:sz="0" w:space="0" w:color="auto"/>
              </w:divBdr>
            </w:div>
            <w:div w:id="1534657802">
              <w:marLeft w:val="0"/>
              <w:marRight w:val="0"/>
              <w:marTop w:val="0"/>
              <w:marBottom w:val="0"/>
              <w:divBdr>
                <w:top w:val="none" w:sz="0" w:space="0" w:color="auto"/>
                <w:left w:val="none" w:sz="0" w:space="0" w:color="auto"/>
                <w:bottom w:val="none" w:sz="0" w:space="0" w:color="auto"/>
                <w:right w:val="none" w:sz="0" w:space="0" w:color="auto"/>
              </w:divBdr>
            </w:div>
            <w:div w:id="1753161461">
              <w:marLeft w:val="0"/>
              <w:marRight w:val="0"/>
              <w:marTop w:val="0"/>
              <w:marBottom w:val="0"/>
              <w:divBdr>
                <w:top w:val="none" w:sz="0" w:space="0" w:color="auto"/>
                <w:left w:val="none" w:sz="0" w:space="0" w:color="auto"/>
                <w:bottom w:val="none" w:sz="0" w:space="0" w:color="auto"/>
                <w:right w:val="none" w:sz="0" w:space="0" w:color="auto"/>
              </w:divBdr>
            </w:div>
            <w:div w:id="1805658183">
              <w:marLeft w:val="0"/>
              <w:marRight w:val="0"/>
              <w:marTop w:val="0"/>
              <w:marBottom w:val="0"/>
              <w:divBdr>
                <w:top w:val="none" w:sz="0" w:space="0" w:color="auto"/>
                <w:left w:val="none" w:sz="0" w:space="0" w:color="auto"/>
                <w:bottom w:val="none" w:sz="0" w:space="0" w:color="auto"/>
                <w:right w:val="none" w:sz="0" w:space="0" w:color="auto"/>
              </w:divBdr>
            </w:div>
            <w:div w:id="1807548875">
              <w:marLeft w:val="0"/>
              <w:marRight w:val="0"/>
              <w:marTop w:val="0"/>
              <w:marBottom w:val="0"/>
              <w:divBdr>
                <w:top w:val="none" w:sz="0" w:space="0" w:color="auto"/>
                <w:left w:val="none" w:sz="0" w:space="0" w:color="auto"/>
                <w:bottom w:val="none" w:sz="0" w:space="0" w:color="auto"/>
                <w:right w:val="none" w:sz="0" w:space="0" w:color="auto"/>
              </w:divBdr>
            </w:div>
            <w:div w:id="1826968695">
              <w:marLeft w:val="0"/>
              <w:marRight w:val="0"/>
              <w:marTop w:val="0"/>
              <w:marBottom w:val="0"/>
              <w:divBdr>
                <w:top w:val="none" w:sz="0" w:space="0" w:color="auto"/>
                <w:left w:val="none" w:sz="0" w:space="0" w:color="auto"/>
                <w:bottom w:val="none" w:sz="0" w:space="0" w:color="auto"/>
                <w:right w:val="none" w:sz="0" w:space="0" w:color="auto"/>
              </w:divBdr>
            </w:div>
            <w:div w:id="2059011607">
              <w:marLeft w:val="0"/>
              <w:marRight w:val="0"/>
              <w:marTop w:val="0"/>
              <w:marBottom w:val="0"/>
              <w:divBdr>
                <w:top w:val="none" w:sz="0" w:space="0" w:color="auto"/>
                <w:left w:val="none" w:sz="0" w:space="0" w:color="auto"/>
                <w:bottom w:val="none" w:sz="0" w:space="0" w:color="auto"/>
                <w:right w:val="none" w:sz="0" w:space="0" w:color="auto"/>
              </w:divBdr>
            </w:div>
            <w:div w:id="20774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1266">
      <w:bodyDiv w:val="1"/>
      <w:marLeft w:val="0"/>
      <w:marRight w:val="0"/>
      <w:marTop w:val="0"/>
      <w:marBottom w:val="0"/>
      <w:divBdr>
        <w:top w:val="none" w:sz="0" w:space="0" w:color="auto"/>
        <w:left w:val="none" w:sz="0" w:space="0" w:color="auto"/>
        <w:bottom w:val="none" w:sz="0" w:space="0" w:color="auto"/>
        <w:right w:val="none" w:sz="0" w:space="0" w:color="auto"/>
      </w:divBdr>
    </w:div>
    <w:div w:id="1609005620">
      <w:bodyDiv w:val="1"/>
      <w:marLeft w:val="0"/>
      <w:marRight w:val="0"/>
      <w:marTop w:val="0"/>
      <w:marBottom w:val="0"/>
      <w:divBdr>
        <w:top w:val="none" w:sz="0" w:space="0" w:color="auto"/>
        <w:left w:val="none" w:sz="0" w:space="0" w:color="auto"/>
        <w:bottom w:val="none" w:sz="0" w:space="0" w:color="auto"/>
        <w:right w:val="none" w:sz="0" w:space="0" w:color="auto"/>
      </w:divBdr>
      <w:divsChild>
        <w:div w:id="2105370530">
          <w:marLeft w:val="0"/>
          <w:marRight w:val="0"/>
          <w:marTop w:val="0"/>
          <w:marBottom w:val="0"/>
          <w:divBdr>
            <w:top w:val="none" w:sz="0" w:space="0" w:color="auto"/>
            <w:left w:val="none" w:sz="0" w:space="0" w:color="auto"/>
            <w:bottom w:val="none" w:sz="0" w:space="0" w:color="auto"/>
            <w:right w:val="none" w:sz="0" w:space="0" w:color="auto"/>
          </w:divBdr>
          <w:divsChild>
            <w:div w:id="196939059">
              <w:marLeft w:val="0"/>
              <w:marRight w:val="0"/>
              <w:marTop w:val="0"/>
              <w:marBottom w:val="0"/>
              <w:divBdr>
                <w:top w:val="none" w:sz="0" w:space="0" w:color="auto"/>
                <w:left w:val="none" w:sz="0" w:space="0" w:color="auto"/>
                <w:bottom w:val="none" w:sz="0" w:space="0" w:color="auto"/>
                <w:right w:val="none" w:sz="0" w:space="0" w:color="auto"/>
              </w:divBdr>
            </w:div>
            <w:div w:id="259994661">
              <w:marLeft w:val="0"/>
              <w:marRight w:val="0"/>
              <w:marTop w:val="0"/>
              <w:marBottom w:val="0"/>
              <w:divBdr>
                <w:top w:val="none" w:sz="0" w:space="0" w:color="auto"/>
                <w:left w:val="none" w:sz="0" w:space="0" w:color="auto"/>
                <w:bottom w:val="none" w:sz="0" w:space="0" w:color="auto"/>
                <w:right w:val="none" w:sz="0" w:space="0" w:color="auto"/>
              </w:divBdr>
            </w:div>
            <w:div w:id="309023376">
              <w:marLeft w:val="0"/>
              <w:marRight w:val="0"/>
              <w:marTop w:val="0"/>
              <w:marBottom w:val="0"/>
              <w:divBdr>
                <w:top w:val="none" w:sz="0" w:space="0" w:color="auto"/>
                <w:left w:val="none" w:sz="0" w:space="0" w:color="auto"/>
                <w:bottom w:val="none" w:sz="0" w:space="0" w:color="auto"/>
                <w:right w:val="none" w:sz="0" w:space="0" w:color="auto"/>
              </w:divBdr>
            </w:div>
            <w:div w:id="309867607">
              <w:marLeft w:val="0"/>
              <w:marRight w:val="0"/>
              <w:marTop w:val="0"/>
              <w:marBottom w:val="0"/>
              <w:divBdr>
                <w:top w:val="none" w:sz="0" w:space="0" w:color="auto"/>
                <w:left w:val="none" w:sz="0" w:space="0" w:color="auto"/>
                <w:bottom w:val="none" w:sz="0" w:space="0" w:color="auto"/>
                <w:right w:val="none" w:sz="0" w:space="0" w:color="auto"/>
              </w:divBdr>
            </w:div>
            <w:div w:id="420683989">
              <w:marLeft w:val="0"/>
              <w:marRight w:val="0"/>
              <w:marTop w:val="0"/>
              <w:marBottom w:val="0"/>
              <w:divBdr>
                <w:top w:val="none" w:sz="0" w:space="0" w:color="auto"/>
                <w:left w:val="none" w:sz="0" w:space="0" w:color="auto"/>
                <w:bottom w:val="none" w:sz="0" w:space="0" w:color="auto"/>
                <w:right w:val="none" w:sz="0" w:space="0" w:color="auto"/>
              </w:divBdr>
            </w:div>
            <w:div w:id="433793149">
              <w:marLeft w:val="0"/>
              <w:marRight w:val="0"/>
              <w:marTop w:val="0"/>
              <w:marBottom w:val="0"/>
              <w:divBdr>
                <w:top w:val="none" w:sz="0" w:space="0" w:color="auto"/>
                <w:left w:val="none" w:sz="0" w:space="0" w:color="auto"/>
                <w:bottom w:val="none" w:sz="0" w:space="0" w:color="auto"/>
                <w:right w:val="none" w:sz="0" w:space="0" w:color="auto"/>
              </w:divBdr>
            </w:div>
            <w:div w:id="568076181">
              <w:marLeft w:val="0"/>
              <w:marRight w:val="0"/>
              <w:marTop w:val="0"/>
              <w:marBottom w:val="0"/>
              <w:divBdr>
                <w:top w:val="none" w:sz="0" w:space="0" w:color="auto"/>
                <w:left w:val="none" w:sz="0" w:space="0" w:color="auto"/>
                <w:bottom w:val="none" w:sz="0" w:space="0" w:color="auto"/>
                <w:right w:val="none" w:sz="0" w:space="0" w:color="auto"/>
              </w:divBdr>
            </w:div>
            <w:div w:id="618025338">
              <w:marLeft w:val="0"/>
              <w:marRight w:val="0"/>
              <w:marTop w:val="0"/>
              <w:marBottom w:val="0"/>
              <w:divBdr>
                <w:top w:val="none" w:sz="0" w:space="0" w:color="auto"/>
                <w:left w:val="none" w:sz="0" w:space="0" w:color="auto"/>
                <w:bottom w:val="none" w:sz="0" w:space="0" w:color="auto"/>
                <w:right w:val="none" w:sz="0" w:space="0" w:color="auto"/>
              </w:divBdr>
            </w:div>
            <w:div w:id="649558674">
              <w:marLeft w:val="0"/>
              <w:marRight w:val="0"/>
              <w:marTop w:val="0"/>
              <w:marBottom w:val="0"/>
              <w:divBdr>
                <w:top w:val="none" w:sz="0" w:space="0" w:color="auto"/>
                <w:left w:val="none" w:sz="0" w:space="0" w:color="auto"/>
                <w:bottom w:val="none" w:sz="0" w:space="0" w:color="auto"/>
                <w:right w:val="none" w:sz="0" w:space="0" w:color="auto"/>
              </w:divBdr>
            </w:div>
            <w:div w:id="653217555">
              <w:marLeft w:val="0"/>
              <w:marRight w:val="0"/>
              <w:marTop w:val="0"/>
              <w:marBottom w:val="0"/>
              <w:divBdr>
                <w:top w:val="none" w:sz="0" w:space="0" w:color="auto"/>
                <w:left w:val="none" w:sz="0" w:space="0" w:color="auto"/>
                <w:bottom w:val="none" w:sz="0" w:space="0" w:color="auto"/>
                <w:right w:val="none" w:sz="0" w:space="0" w:color="auto"/>
              </w:divBdr>
            </w:div>
            <w:div w:id="718169486">
              <w:marLeft w:val="0"/>
              <w:marRight w:val="0"/>
              <w:marTop w:val="0"/>
              <w:marBottom w:val="0"/>
              <w:divBdr>
                <w:top w:val="none" w:sz="0" w:space="0" w:color="auto"/>
                <w:left w:val="none" w:sz="0" w:space="0" w:color="auto"/>
                <w:bottom w:val="none" w:sz="0" w:space="0" w:color="auto"/>
                <w:right w:val="none" w:sz="0" w:space="0" w:color="auto"/>
              </w:divBdr>
            </w:div>
            <w:div w:id="1158691355">
              <w:marLeft w:val="0"/>
              <w:marRight w:val="0"/>
              <w:marTop w:val="0"/>
              <w:marBottom w:val="0"/>
              <w:divBdr>
                <w:top w:val="none" w:sz="0" w:space="0" w:color="auto"/>
                <w:left w:val="none" w:sz="0" w:space="0" w:color="auto"/>
                <w:bottom w:val="none" w:sz="0" w:space="0" w:color="auto"/>
                <w:right w:val="none" w:sz="0" w:space="0" w:color="auto"/>
              </w:divBdr>
            </w:div>
            <w:div w:id="1197236605">
              <w:marLeft w:val="0"/>
              <w:marRight w:val="0"/>
              <w:marTop w:val="0"/>
              <w:marBottom w:val="0"/>
              <w:divBdr>
                <w:top w:val="none" w:sz="0" w:space="0" w:color="auto"/>
                <w:left w:val="none" w:sz="0" w:space="0" w:color="auto"/>
                <w:bottom w:val="none" w:sz="0" w:space="0" w:color="auto"/>
                <w:right w:val="none" w:sz="0" w:space="0" w:color="auto"/>
              </w:divBdr>
            </w:div>
            <w:div w:id="1290090592">
              <w:marLeft w:val="0"/>
              <w:marRight w:val="0"/>
              <w:marTop w:val="0"/>
              <w:marBottom w:val="0"/>
              <w:divBdr>
                <w:top w:val="none" w:sz="0" w:space="0" w:color="auto"/>
                <w:left w:val="none" w:sz="0" w:space="0" w:color="auto"/>
                <w:bottom w:val="none" w:sz="0" w:space="0" w:color="auto"/>
                <w:right w:val="none" w:sz="0" w:space="0" w:color="auto"/>
              </w:divBdr>
            </w:div>
            <w:div w:id="1337028940">
              <w:marLeft w:val="0"/>
              <w:marRight w:val="0"/>
              <w:marTop w:val="0"/>
              <w:marBottom w:val="0"/>
              <w:divBdr>
                <w:top w:val="none" w:sz="0" w:space="0" w:color="auto"/>
                <w:left w:val="none" w:sz="0" w:space="0" w:color="auto"/>
                <w:bottom w:val="none" w:sz="0" w:space="0" w:color="auto"/>
                <w:right w:val="none" w:sz="0" w:space="0" w:color="auto"/>
              </w:divBdr>
            </w:div>
            <w:div w:id="1519812450">
              <w:marLeft w:val="0"/>
              <w:marRight w:val="0"/>
              <w:marTop w:val="0"/>
              <w:marBottom w:val="0"/>
              <w:divBdr>
                <w:top w:val="none" w:sz="0" w:space="0" w:color="auto"/>
                <w:left w:val="none" w:sz="0" w:space="0" w:color="auto"/>
                <w:bottom w:val="none" w:sz="0" w:space="0" w:color="auto"/>
                <w:right w:val="none" w:sz="0" w:space="0" w:color="auto"/>
              </w:divBdr>
            </w:div>
            <w:div w:id="1560165816">
              <w:marLeft w:val="0"/>
              <w:marRight w:val="0"/>
              <w:marTop w:val="0"/>
              <w:marBottom w:val="0"/>
              <w:divBdr>
                <w:top w:val="none" w:sz="0" w:space="0" w:color="auto"/>
                <w:left w:val="none" w:sz="0" w:space="0" w:color="auto"/>
                <w:bottom w:val="none" w:sz="0" w:space="0" w:color="auto"/>
                <w:right w:val="none" w:sz="0" w:space="0" w:color="auto"/>
              </w:divBdr>
            </w:div>
            <w:div w:id="1598902603">
              <w:marLeft w:val="0"/>
              <w:marRight w:val="0"/>
              <w:marTop w:val="0"/>
              <w:marBottom w:val="0"/>
              <w:divBdr>
                <w:top w:val="none" w:sz="0" w:space="0" w:color="auto"/>
                <w:left w:val="none" w:sz="0" w:space="0" w:color="auto"/>
                <w:bottom w:val="none" w:sz="0" w:space="0" w:color="auto"/>
                <w:right w:val="none" w:sz="0" w:space="0" w:color="auto"/>
              </w:divBdr>
            </w:div>
            <w:div w:id="17114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6434">
      <w:bodyDiv w:val="1"/>
      <w:marLeft w:val="0"/>
      <w:marRight w:val="0"/>
      <w:marTop w:val="0"/>
      <w:marBottom w:val="0"/>
      <w:divBdr>
        <w:top w:val="none" w:sz="0" w:space="0" w:color="auto"/>
        <w:left w:val="none" w:sz="0" w:space="0" w:color="auto"/>
        <w:bottom w:val="none" w:sz="0" w:space="0" w:color="auto"/>
        <w:right w:val="none" w:sz="0" w:space="0" w:color="auto"/>
      </w:divBdr>
      <w:divsChild>
        <w:div w:id="671178528">
          <w:marLeft w:val="0"/>
          <w:marRight w:val="0"/>
          <w:marTop w:val="0"/>
          <w:marBottom w:val="0"/>
          <w:divBdr>
            <w:top w:val="none" w:sz="0" w:space="0" w:color="auto"/>
            <w:left w:val="none" w:sz="0" w:space="0" w:color="auto"/>
            <w:bottom w:val="none" w:sz="0" w:space="0" w:color="auto"/>
            <w:right w:val="none" w:sz="0" w:space="0" w:color="auto"/>
          </w:divBdr>
          <w:divsChild>
            <w:div w:id="30619660">
              <w:marLeft w:val="0"/>
              <w:marRight w:val="0"/>
              <w:marTop w:val="0"/>
              <w:marBottom w:val="0"/>
              <w:divBdr>
                <w:top w:val="none" w:sz="0" w:space="0" w:color="auto"/>
                <w:left w:val="none" w:sz="0" w:space="0" w:color="auto"/>
                <w:bottom w:val="none" w:sz="0" w:space="0" w:color="auto"/>
                <w:right w:val="none" w:sz="0" w:space="0" w:color="auto"/>
              </w:divBdr>
            </w:div>
            <w:div w:id="135416274">
              <w:marLeft w:val="0"/>
              <w:marRight w:val="0"/>
              <w:marTop w:val="0"/>
              <w:marBottom w:val="0"/>
              <w:divBdr>
                <w:top w:val="none" w:sz="0" w:space="0" w:color="auto"/>
                <w:left w:val="none" w:sz="0" w:space="0" w:color="auto"/>
                <w:bottom w:val="none" w:sz="0" w:space="0" w:color="auto"/>
                <w:right w:val="none" w:sz="0" w:space="0" w:color="auto"/>
              </w:divBdr>
            </w:div>
            <w:div w:id="237860217">
              <w:marLeft w:val="0"/>
              <w:marRight w:val="0"/>
              <w:marTop w:val="0"/>
              <w:marBottom w:val="0"/>
              <w:divBdr>
                <w:top w:val="none" w:sz="0" w:space="0" w:color="auto"/>
                <w:left w:val="none" w:sz="0" w:space="0" w:color="auto"/>
                <w:bottom w:val="none" w:sz="0" w:space="0" w:color="auto"/>
                <w:right w:val="none" w:sz="0" w:space="0" w:color="auto"/>
              </w:divBdr>
            </w:div>
            <w:div w:id="253367856">
              <w:marLeft w:val="0"/>
              <w:marRight w:val="0"/>
              <w:marTop w:val="0"/>
              <w:marBottom w:val="0"/>
              <w:divBdr>
                <w:top w:val="none" w:sz="0" w:space="0" w:color="auto"/>
                <w:left w:val="none" w:sz="0" w:space="0" w:color="auto"/>
                <w:bottom w:val="none" w:sz="0" w:space="0" w:color="auto"/>
                <w:right w:val="none" w:sz="0" w:space="0" w:color="auto"/>
              </w:divBdr>
            </w:div>
            <w:div w:id="256183866">
              <w:marLeft w:val="0"/>
              <w:marRight w:val="0"/>
              <w:marTop w:val="0"/>
              <w:marBottom w:val="0"/>
              <w:divBdr>
                <w:top w:val="none" w:sz="0" w:space="0" w:color="auto"/>
                <w:left w:val="none" w:sz="0" w:space="0" w:color="auto"/>
                <w:bottom w:val="none" w:sz="0" w:space="0" w:color="auto"/>
                <w:right w:val="none" w:sz="0" w:space="0" w:color="auto"/>
              </w:divBdr>
            </w:div>
            <w:div w:id="325671099">
              <w:marLeft w:val="0"/>
              <w:marRight w:val="0"/>
              <w:marTop w:val="0"/>
              <w:marBottom w:val="0"/>
              <w:divBdr>
                <w:top w:val="none" w:sz="0" w:space="0" w:color="auto"/>
                <w:left w:val="none" w:sz="0" w:space="0" w:color="auto"/>
                <w:bottom w:val="none" w:sz="0" w:space="0" w:color="auto"/>
                <w:right w:val="none" w:sz="0" w:space="0" w:color="auto"/>
              </w:divBdr>
            </w:div>
            <w:div w:id="387848922">
              <w:marLeft w:val="0"/>
              <w:marRight w:val="0"/>
              <w:marTop w:val="0"/>
              <w:marBottom w:val="0"/>
              <w:divBdr>
                <w:top w:val="none" w:sz="0" w:space="0" w:color="auto"/>
                <w:left w:val="none" w:sz="0" w:space="0" w:color="auto"/>
                <w:bottom w:val="none" w:sz="0" w:space="0" w:color="auto"/>
                <w:right w:val="none" w:sz="0" w:space="0" w:color="auto"/>
              </w:divBdr>
            </w:div>
            <w:div w:id="539825517">
              <w:marLeft w:val="0"/>
              <w:marRight w:val="0"/>
              <w:marTop w:val="0"/>
              <w:marBottom w:val="0"/>
              <w:divBdr>
                <w:top w:val="none" w:sz="0" w:space="0" w:color="auto"/>
                <w:left w:val="none" w:sz="0" w:space="0" w:color="auto"/>
                <w:bottom w:val="none" w:sz="0" w:space="0" w:color="auto"/>
                <w:right w:val="none" w:sz="0" w:space="0" w:color="auto"/>
              </w:divBdr>
            </w:div>
            <w:div w:id="757752215">
              <w:marLeft w:val="0"/>
              <w:marRight w:val="0"/>
              <w:marTop w:val="0"/>
              <w:marBottom w:val="0"/>
              <w:divBdr>
                <w:top w:val="none" w:sz="0" w:space="0" w:color="auto"/>
                <w:left w:val="none" w:sz="0" w:space="0" w:color="auto"/>
                <w:bottom w:val="none" w:sz="0" w:space="0" w:color="auto"/>
                <w:right w:val="none" w:sz="0" w:space="0" w:color="auto"/>
              </w:divBdr>
            </w:div>
            <w:div w:id="880366600">
              <w:marLeft w:val="0"/>
              <w:marRight w:val="0"/>
              <w:marTop w:val="0"/>
              <w:marBottom w:val="0"/>
              <w:divBdr>
                <w:top w:val="none" w:sz="0" w:space="0" w:color="auto"/>
                <w:left w:val="none" w:sz="0" w:space="0" w:color="auto"/>
                <w:bottom w:val="none" w:sz="0" w:space="0" w:color="auto"/>
                <w:right w:val="none" w:sz="0" w:space="0" w:color="auto"/>
              </w:divBdr>
            </w:div>
            <w:div w:id="955914681">
              <w:marLeft w:val="0"/>
              <w:marRight w:val="0"/>
              <w:marTop w:val="0"/>
              <w:marBottom w:val="0"/>
              <w:divBdr>
                <w:top w:val="none" w:sz="0" w:space="0" w:color="auto"/>
                <w:left w:val="none" w:sz="0" w:space="0" w:color="auto"/>
                <w:bottom w:val="none" w:sz="0" w:space="0" w:color="auto"/>
                <w:right w:val="none" w:sz="0" w:space="0" w:color="auto"/>
              </w:divBdr>
            </w:div>
            <w:div w:id="974917773">
              <w:marLeft w:val="0"/>
              <w:marRight w:val="0"/>
              <w:marTop w:val="0"/>
              <w:marBottom w:val="0"/>
              <w:divBdr>
                <w:top w:val="none" w:sz="0" w:space="0" w:color="auto"/>
                <w:left w:val="none" w:sz="0" w:space="0" w:color="auto"/>
                <w:bottom w:val="none" w:sz="0" w:space="0" w:color="auto"/>
                <w:right w:val="none" w:sz="0" w:space="0" w:color="auto"/>
              </w:divBdr>
            </w:div>
            <w:div w:id="1054503058">
              <w:marLeft w:val="0"/>
              <w:marRight w:val="0"/>
              <w:marTop w:val="0"/>
              <w:marBottom w:val="0"/>
              <w:divBdr>
                <w:top w:val="none" w:sz="0" w:space="0" w:color="auto"/>
                <w:left w:val="none" w:sz="0" w:space="0" w:color="auto"/>
                <w:bottom w:val="none" w:sz="0" w:space="0" w:color="auto"/>
                <w:right w:val="none" w:sz="0" w:space="0" w:color="auto"/>
              </w:divBdr>
            </w:div>
            <w:div w:id="1124881804">
              <w:marLeft w:val="0"/>
              <w:marRight w:val="0"/>
              <w:marTop w:val="0"/>
              <w:marBottom w:val="0"/>
              <w:divBdr>
                <w:top w:val="none" w:sz="0" w:space="0" w:color="auto"/>
                <w:left w:val="none" w:sz="0" w:space="0" w:color="auto"/>
                <w:bottom w:val="none" w:sz="0" w:space="0" w:color="auto"/>
                <w:right w:val="none" w:sz="0" w:space="0" w:color="auto"/>
              </w:divBdr>
            </w:div>
            <w:div w:id="1135563088">
              <w:marLeft w:val="0"/>
              <w:marRight w:val="0"/>
              <w:marTop w:val="0"/>
              <w:marBottom w:val="0"/>
              <w:divBdr>
                <w:top w:val="none" w:sz="0" w:space="0" w:color="auto"/>
                <w:left w:val="none" w:sz="0" w:space="0" w:color="auto"/>
                <w:bottom w:val="none" w:sz="0" w:space="0" w:color="auto"/>
                <w:right w:val="none" w:sz="0" w:space="0" w:color="auto"/>
              </w:divBdr>
            </w:div>
            <w:div w:id="1330790795">
              <w:marLeft w:val="0"/>
              <w:marRight w:val="0"/>
              <w:marTop w:val="0"/>
              <w:marBottom w:val="0"/>
              <w:divBdr>
                <w:top w:val="none" w:sz="0" w:space="0" w:color="auto"/>
                <w:left w:val="none" w:sz="0" w:space="0" w:color="auto"/>
                <w:bottom w:val="none" w:sz="0" w:space="0" w:color="auto"/>
                <w:right w:val="none" w:sz="0" w:space="0" w:color="auto"/>
              </w:divBdr>
            </w:div>
            <w:div w:id="1605074373">
              <w:marLeft w:val="0"/>
              <w:marRight w:val="0"/>
              <w:marTop w:val="0"/>
              <w:marBottom w:val="0"/>
              <w:divBdr>
                <w:top w:val="none" w:sz="0" w:space="0" w:color="auto"/>
                <w:left w:val="none" w:sz="0" w:space="0" w:color="auto"/>
                <w:bottom w:val="none" w:sz="0" w:space="0" w:color="auto"/>
                <w:right w:val="none" w:sz="0" w:space="0" w:color="auto"/>
              </w:divBdr>
            </w:div>
            <w:div w:id="1622570510">
              <w:marLeft w:val="0"/>
              <w:marRight w:val="0"/>
              <w:marTop w:val="0"/>
              <w:marBottom w:val="0"/>
              <w:divBdr>
                <w:top w:val="none" w:sz="0" w:space="0" w:color="auto"/>
                <w:left w:val="none" w:sz="0" w:space="0" w:color="auto"/>
                <w:bottom w:val="none" w:sz="0" w:space="0" w:color="auto"/>
                <w:right w:val="none" w:sz="0" w:space="0" w:color="auto"/>
              </w:divBdr>
            </w:div>
            <w:div w:id="17492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404">
      <w:bodyDiv w:val="1"/>
      <w:marLeft w:val="0"/>
      <w:marRight w:val="0"/>
      <w:marTop w:val="0"/>
      <w:marBottom w:val="0"/>
      <w:divBdr>
        <w:top w:val="none" w:sz="0" w:space="0" w:color="auto"/>
        <w:left w:val="none" w:sz="0" w:space="0" w:color="auto"/>
        <w:bottom w:val="none" w:sz="0" w:space="0" w:color="auto"/>
        <w:right w:val="none" w:sz="0" w:space="0" w:color="auto"/>
      </w:divBdr>
      <w:divsChild>
        <w:div w:id="1882592367">
          <w:marLeft w:val="0"/>
          <w:marRight w:val="0"/>
          <w:marTop w:val="0"/>
          <w:marBottom w:val="0"/>
          <w:divBdr>
            <w:top w:val="none" w:sz="0" w:space="0" w:color="auto"/>
            <w:left w:val="none" w:sz="0" w:space="0" w:color="auto"/>
            <w:bottom w:val="none" w:sz="0" w:space="0" w:color="auto"/>
            <w:right w:val="none" w:sz="0" w:space="0" w:color="auto"/>
          </w:divBdr>
          <w:divsChild>
            <w:div w:id="17629929">
              <w:marLeft w:val="0"/>
              <w:marRight w:val="0"/>
              <w:marTop w:val="0"/>
              <w:marBottom w:val="0"/>
              <w:divBdr>
                <w:top w:val="none" w:sz="0" w:space="0" w:color="auto"/>
                <w:left w:val="none" w:sz="0" w:space="0" w:color="auto"/>
                <w:bottom w:val="none" w:sz="0" w:space="0" w:color="auto"/>
                <w:right w:val="none" w:sz="0" w:space="0" w:color="auto"/>
              </w:divBdr>
            </w:div>
            <w:div w:id="74981552">
              <w:marLeft w:val="0"/>
              <w:marRight w:val="0"/>
              <w:marTop w:val="0"/>
              <w:marBottom w:val="0"/>
              <w:divBdr>
                <w:top w:val="none" w:sz="0" w:space="0" w:color="auto"/>
                <w:left w:val="none" w:sz="0" w:space="0" w:color="auto"/>
                <w:bottom w:val="none" w:sz="0" w:space="0" w:color="auto"/>
                <w:right w:val="none" w:sz="0" w:space="0" w:color="auto"/>
              </w:divBdr>
            </w:div>
            <w:div w:id="333610477">
              <w:marLeft w:val="0"/>
              <w:marRight w:val="0"/>
              <w:marTop w:val="0"/>
              <w:marBottom w:val="0"/>
              <w:divBdr>
                <w:top w:val="none" w:sz="0" w:space="0" w:color="auto"/>
                <w:left w:val="none" w:sz="0" w:space="0" w:color="auto"/>
                <w:bottom w:val="none" w:sz="0" w:space="0" w:color="auto"/>
                <w:right w:val="none" w:sz="0" w:space="0" w:color="auto"/>
              </w:divBdr>
            </w:div>
            <w:div w:id="574707305">
              <w:marLeft w:val="0"/>
              <w:marRight w:val="0"/>
              <w:marTop w:val="0"/>
              <w:marBottom w:val="0"/>
              <w:divBdr>
                <w:top w:val="none" w:sz="0" w:space="0" w:color="auto"/>
                <w:left w:val="none" w:sz="0" w:space="0" w:color="auto"/>
                <w:bottom w:val="none" w:sz="0" w:space="0" w:color="auto"/>
                <w:right w:val="none" w:sz="0" w:space="0" w:color="auto"/>
              </w:divBdr>
            </w:div>
            <w:div w:id="627711402">
              <w:marLeft w:val="0"/>
              <w:marRight w:val="0"/>
              <w:marTop w:val="0"/>
              <w:marBottom w:val="0"/>
              <w:divBdr>
                <w:top w:val="none" w:sz="0" w:space="0" w:color="auto"/>
                <w:left w:val="none" w:sz="0" w:space="0" w:color="auto"/>
                <w:bottom w:val="none" w:sz="0" w:space="0" w:color="auto"/>
                <w:right w:val="none" w:sz="0" w:space="0" w:color="auto"/>
              </w:divBdr>
            </w:div>
            <w:div w:id="632447938">
              <w:marLeft w:val="0"/>
              <w:marRight w:val="0"/>
              <w:marTop w:val="0"/>
              <w:marBottom w:val="0"/>
              <w:divBdr>
                <w:top w:val="none" w:sz="0" w:space="0" w:color="auto"/>
                <w:left w:val="none" w:sz="0" w:space="0" w:color="auto"/>
                <w:bottom w:val="none" w:sz="0" w:space="0" w:color="auto"/>
                <w:right w:val="none" w:sz="0" w:space="0" w:color="auto"/>
              </w:divBdr>
            </w:div>
            <w:div w:id="644117948">
              <w:marLeft w:val="0"/>
              <w:marRight w:val="0"/>
              <w:marTop w:val="0"/>
              <w:marBottom w:val="0"/>
              <w:divBdr>
                <w:top w:val="none" w:sz="0" w:space="0" w:color="auto"/>
                <w:left w:val="none" w:sz="0" w:space="0" w:color="auto"/>
                <w:bottom w:val="none" w:sz="0" w:space="0" w:color="auto"/>
                <w:right w:val="none" w:sz="0" w:space="0" w:color="auto"/>
              </w:divBdr>
            </w:div>
            <w:div w:id="701442211">
              <w:marLeft w:val="0"/>
              <w:marRight w:val="0"/>
              <w:marTop w:val="0"/>
              <w:marBottom w:val="0"/>
              <w:divBdr>
                <w:top w:val="none" w:sz="0" w:space="0" w:color="auto"/>
                <w:left w:val="none" w:sz="0" w:space="0" w:color="auto"/>
                <w:bottom w:val="none" w:sz="0" w:space="0" w:color="auto"/>
                <w:right w:val="none" w:sz="0" w:space="0" w:color="auto"/>
              </w:divBdr>
            </w:div>
            <w:div w:id="758986868">
              <w:marLeft w:val="0"/>
              <w:marRight w:val="0"/>
              <w:marTop w:val="0"/>
              <w:marBottom w:val="0"/>
              <w:divBdr>
                <w:top w:val="none" w:sz="0" w:space="0" w:color="auto"/>
                <w:left w:val="none" w:sz="0" w:space="0" w:color="auto"/>
                <w:bottom w:val="none" w:sz="0" w:space="0" w:color="auto"/>
                <w:right w:val="none" w:sz="0" w:space="0" w:color="auto"/>
              </w:divBdr>
            </w:div>
            <w:div w:id="1094202017">
              <w:marLeft w:val="0"/>
              <w:marRight w:val="0"/>
              <w:marTop w:val="0"/>
              <w:marBottom w:val="0"/>
              <w:divBdr>
                <w:top w:val="none" w:sz="0" w:space="0" w:color="auto"/>
                <w:left w:val="none" w:sz="0" w:space="0" w:color="auto"/>
                <w:bottom w:val="none" w:sz="0" w:space="0" w:color="auto"/>
                <w:right w:val="none" w:sz="0" w:space="0" w:color="auto"/>
              </w:divBdr>
            </w:div>
            <w:div w:id="1116565074">
              <w:marLeft w:val="0"/>
              <w:marRight w:val="0"/>
              <w:marTop w:val="0"/>
              <w:marBottom w:val="0"/>
              <w:divBdr>
                <w:top w:val="none" w:sz="0" w:space="0" w:color="auto"/>
                <w:left w:val="none" w:sz="0" w:space="0" w:color="auto"/>
                <w:bottom w:val="none" w:sz="0" w:space="0" w:color="auto"/>
                <w:right w:val="none" w:sz="0" w:space="0" w:color="auto"/>
              </w:divBdr>
            </w:div>
            <w:div w:id="1550337667">
              <w:marLeft w:val="0"/>
              <w:marRight w:val="0"/>
              <w:marTop w:val="0"/>
              <w:marBottom w:val="0"/>
              <w:divBdr>
                <w:top w:val="none" w:sz="0" w:space="0" w:color="auto"/>
                <w:left w:val="none" w:sz="0" w:space="0" w:color="auto"/>
                <w:bottom w:val="none" w:sz="0" w:space="0" w:color="auto"/>
                <w:right w:val="none" w:sz="0" w:space="0" w:color="auto"/>
              </w:divBdr>
            </w:div>
            <w:div w:id="1576013471">
              <w:marLeft w:val="0"/>
              <w:marRight w:val="0"/>
              <w:marTop w:val="0"/>
              <w:marBottom w:val="0"/>
              <w:divBdr>
                <w:top w:val="none" w:sz="0" w:space="0" w:color="auto"/>
                <w:left w:val="none" w:sz="0" w:space="0" w:color="auto"/>
                <w:bottom w:val="none" w:sz="0" w:space="0" w:color="auto"/>
                <w:right w:val="none" w:sz="0" w:space="0" w:color="auto"/>
              </w:divBdr>
            </w:div>
            <w:div w:id="1706714886">
              <w:marLeft w:val="0"/>
              <w:marRight w:val="0"/>
              <w:marTop w:val="0"/>
              <w:marBottom w:val="0"/>
              <w:divBdr>
                <w:top w:val="none" w:sz="0" w:space="0" w:color="auto"/>
                <w:left w:val="none" w:sz="0" w:space="0" w:color="auto"/>
                <w:bottom w:val="none" w:sz="0" w:space="0" w:color="auto"/>
                <w:right w:val="none" w:sz="0" w:space="0" w:color="auto"/>
              </w:divBdr>
            </w:div>
            <w:div w:id="1739280360">
              <w:marLeft w:val="0"/>
              <w:marRight w:val="0"/>
              <w:marTop w:val="0"/>
              <w:marBottom w:val="0"/>
              <w:divBdr>
                <w:top w:val="none" w:sz="0" w:space="0" w:color="auto"/>
                <w:left w:val="none" w:sz="0" w:space="0" w:color="auto"/>
                <w:bottom w:val="none" w:sz="0" w:space="0" w:color="auto"/>
                <w:right w:val="none" w:sz="0" w:space="0" w:color="auto"/>
              </w:divBdr>
            </w:div>
            <w:div w:id="20442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1038">
      <w:bodyDiv w:val="1"/>
      <w:marLeft w:val="0"/>
      <w:marRight w:val="0"/>
      <w:marTop w:val="0"/>
      <w:marBottom w:val="0"/>
      <w:divBdr>
        <w:top w:val="none" w:sz="0" w:space="0" w:color="auto"/>
        <w:left w:val="none" w:sz="0" w:space="0" w:color="auto"/>
        <w:bottom w:val="none" w:sz="0" w:space="0" w:color="auto"/>
        <w:right w:val="none" w:sz="0" w:space="0" w:color="auto"/>
      </w:divBdr>
    </w:div>
    <w:div w:id="2137678608">
      <w:bodyDiv w:val="1"/>
      <w:marLeft w:val="0"/>
      <w:marRight w:val="0"/>
      <w:marTop w:val="0"/>
      <w:marBottom w:val="0"/>
      <w:divBdr>
        <w:top w:val="none" w:sz="0" w:space="0" w:color="auto"/>
        <w:left w:val="none" w:sz="0" w:space="0" w:color="auto"/>
        <w:bottom w:val="none" w:sz="0" w:space="0" w:color="auto"/>
        <w:right w:val="none" w:sz="0" w:space="0" w:color="auto"/>
      </w:divBdr>
      <w:divsChild>
        <w:div w:id="744033291">
          <w:marLeft w:val="0"/>
          <w:marRight w:val="0"/>
          <w:marTop w:val="0"/>
          <w:marBottom w:val="0"/>
          <w:divBdr>
            <w:top w:val="none" w:sz="0" w:space="0" w:color="auto"/>
            <w:left w:val="none" w:sz="0" w:space="0" w:color="auto"/>
            <w:bottom w:val="none" w:sz="0" w:space="0" w:color="auto"/>
            <w:right w:val="none" w:sz="0" w:space="0" w:color="auto"/>
          </w:divBdr>
          <w:divsChild>
            <w:div w:id="152646080">
              <w:marLeft w:val="0"/>
              <w:marRight w:val="0"/>
              <w:marTop w:val="0"/>
              <w:marBottom w:val="0"/>
              <w:divBdr>
                <w:top w:val="none" w:sz="0" w:space="0" w:color="auto"/>
                <w:left w:val="none" w:sz="0" w:space="0" w:color="auto"/>
                <w:bottom w:val="none" w:sz="0" w:space="0" w:color="auto"/>
                <w:right w:val="none" w:sz="0" w:space="0" w:color="auto"/>
              </w:divBdr>
            </w:div>
            <w:div w:id="568001474">
              <w:marLeft w:val="0"/>
              <w:marRight w:val="0"/>
              <w:marTop w:val="0"/>
              <w:marBottom w:val="0"/>
              <w:divBdr>
                <w:top w:val="none" w:sz="0" w:space="0" w:color="auto"/>
                <w:left w:val="none" w:sz="0" w:space="0" w:color="auto"/>
                <w:bottom w:val="none" w:sz="0" w:space="0" w:color="auto"/>
                <w:right w:val="none" w:sz="0" w:space="0" w:color="auto"/>
              </w:divBdr>
            </w:div>
            <w:div w:id="686441491">
              <w:marLeft w:val="0"/>
              <w:marRight w:val="0"/>
              <w:marTop w:val="0"/>
              <w:marBottom w:val="0"/>
              <w:divBdr>
                <w:top w:val="none" w:sz="0" w:space="0" w:color="auto"/>
                <w:left w:val="none" w:sz="0" w:space="0" w:color="auto"/>
                <w:bottom w:val="none" w:sz="0" w:space="0" w:color="auto"/>
                <w:right w:val="none" w:sz="0" w:space="0" w:color="auto"/>
              </w:divBdr>
            </w:div>
            <w:div w:id="827863010">
              <w:marLeft w:val="0"/>
              <w:marRight w:val="0"/>
              <w:marTop w:val="0"/>
              <w:marBottom w:val="0"/>
              <w:divBdr>
                <w:top w:val="none" w:sz="0" w:space="0" w:color="auto"/>
                <w:left w:val="none" w:sz="0" w:space="0" w:color="auto"/>
                <w:bottom w:val="none" w:sz="0" w:space="0" w:color="auto"/>
                <w:right w:val="none" w:sz="0" w:space="0" w:color="auto"/>
              </w:divBdr>
            </w:div>
            <w:div w:id="961888686">
              <w:marLeft w:val="0"/>
              <w:marRight w:val="0"/>
              <w:marTop w:val="0"/>
              <w:marBottom w:val="0"/>
              <w:divBdr>
                <w:top w:val="none" w:sz="0" w:space="0" w:color="auto"/>
                <w:left w:val="none" w:sz="0" w:space="0" w:color="auto"/>
                <w:bottom w:val="none" w:sz="0" w:space="0" w:color="auto"/>
                <w:right w:val="none" w:sz="0" w:space="0" w:color="auto"/>
              </w:divBdr>
            </w:div>
            <w:div w:id="964317154">
              <w:marLeft w:val="0"/>
              <w:marRight w:val="0"/>
              <w:marTop w:val="0"/>
              <w:marBottom w:val="0"/>
              <w:divBdr>
                <w:top w:val="none" w:sz="0" w:space="0" w:color="auto"/>
                <w:left w:val="none" w:sz="0" w:space="0" w:color="auto"/>
                <w:bottom w:val="none" w:sz="0" w:space="0" w:color="auto"/>
                <w:right w:val="none" w:sz="0" w:space="0" w:color="auto"/>
              </w:divBdr>
            </w:div>
            <w:div w:id="1015496853">
              <w:marLeft w:val="0"/>
              <w:marRight w:val="0"/>
              <w:marTop w:val="0"/>
              <w:marBottom w:val="0"/>
              <w:divBdr>
                <w:top w:val="none" w:sz="0" w:space="0" w:color="auto"/>
                <w:left w:val="none" w:sz="0" w:space="0" w:color="auto"/>
                <w:bottom w:val="none" w:sz="0" w:space="0" w:color="auto"/>
                <w:right w:val="none" w:sz="0" w:space="0" w:color="auto"/>
              </w:divBdr>
            </w:div>
            <w:div w:id="1108816590">
              <w:marLeft w:val="0"/>
              <w:marRight w:val="0"/>
              <w:marTop w:val="0"/>
              <w:marBottom w:val="0"/>
              <w:divBdr>
                <w:top w:val="none" w:sz="0" w:space="0" w:color="auto"/>
                <w:left w:val="none" w:sz="0" w:space="0" w:color="auto"/>
                <w:bottom w:val="none" w:sz="0" w:space="0" w:color="auto"/>
                <w:right w:val="none" w:sz="0" w:space="0" w:color="auto"/>
              </w:divBdr>
            </w:div>
            <w:div w:id="1762488264">
              <w:marLeft w:val="0"/>
              <w:marRight w:val="0"/>
              <w:marTop w:val="0"/>
              <w:marBottom w:val="0"/>
              <w:divBdr>
                <w:top w:val="none" w:sz="0" w:space="0" w:color="auto"/>
                <w:left w:val="none" w:sz="0" w:space="0" w:color="auto"/>
                <w:bottom w:val="none" w:sz="0" w:space="0" w:color="auto"/>
                <w:right w:val="none" w:sz="0" w:space="0" w:color="auto"/>
              </w:divBdr>
            </w:div>
            <w:div w:id="2005625643">
              <w:marLeft w:val="0"/>
              <w:marRight w:val="0"/>
              <w:marTop w:val="0"/>
              <w:marBottom w:val="0"/>
              <w:divBdr>
                <w:top w:val="none" w:sz="0" w:space="0" w:color="auto"/>
                <w:left w:val="none" w:sz="0" w:space="0" w:color="auto"/>
                <w:bottom w:val="none" w:sz="0" w:space="0" w:color="auto"/>
                <w:right w:val="none" w:sz="0" w:space="0" w:color="auto"/>
              </w:divBdr>
            </w:div>
            <w:div w:id="20520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0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11865</CharactersWithSpaces>
  <SharedDoc>false</SharedDoc>
  <HLinks>
    <vt:vector size="6" baseType="variant">
      <vt:variant>
        <vt:i4>3080294</vt:i4>
      </vt:variant>
      <vt:variant>
        <vt:i4>0</vt:i4>
      </vt:variant>
      <vt:variant>
        <vt:i4>0</vt:i4>
      </vt:variant>
      <vt:variant>
        <vt:i4>5</vt:i4>
      </vt:variant>
      <vt:variant>
        <vt:lpwstr>http://www.objectmentor.com/resources/articles/umlClassDiagrams.pdf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CSE445/598</dc:subject>
  <dc:creator>Dr. Yinong Chen</dc:creator>
  <cp:lastModifiedBy>Janaka Balasooriya</cp:lastModifiedBy>
  <cp:revision>5</cp:revision>
  <cp:lastPrinted>2013-09-11T18:45:00Z</cp:lastPrinted>
  <dcterms:created xsi:type="dcterms:W3CDTF">2017-02-19T22:34:00Z</dcterms:created>
  <dcterms:modified xsi:type="dcterms:W3CDTF">2017-02-22T01:20:00Z</dcterms:modified>
</cp:coreProperties>
</file>